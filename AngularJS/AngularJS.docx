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C44" w:rsidRPr="00742A9D" w:rsidRDefault="00E54951">
      <w:pPr>
        <w:pBdr>
          <w:bottom w:val="single" w:sz="6" w:space="1" w:color="auto"/>
        </w:pBdr>
        <w:rPr>
          <w:rFonts w:cstheme="minorHAnsi"/>
          <w:b/>
          <w:sz w:val="32"/>
        </w:rPr>
      </w:pPr>
      <w:r w:rsidRPr="00742A9D">
        <w:rPr>
          <w:rFonts w:cstheme="minorHAnsi"/>
          <w:b/>
          <w:sz w:val="32"/>
        </w:rPr>
        <w:t>$</w:t>
      </w:r>
      <w:r w:rsidR="00742A9D" w:rsidRPr="00742A9D">
        <w:rPr>
          <w:rFonts w:cstheme="minorHAnsi"/>
          <w:b/>
          <w:sz w:val="32"/>
        </w:rPr>
        <w:t>scope not always requires with ng-model</w:t>
      </w:r>
      <w:r w:rsidR="00742A9D">
        <w:rPr>
          <w:rFonts w:cstheme="minorHAnsi"/>
          <w:b/>
          <w:sz w:val="32"/>
        </w:rPr>
        <w:t>!</w:t>
      </w:r>
    </w:p>
    <w:p w:rsidR="000D3DAB" w:rsidRDefault="000D3DAB">
      <w:pPr>
        <w:rPr>
          <w:rFonts w:ascii="Consolas" w:hAnsi="Consolas"/>
        </w:rPr>
      </w:pPr>
    </w:p>
    <w:p w:rsidR="00742A9D" w:rsidRPr="00742A9D" w:rsidRDefault="00742A9D" w:rsidP="00742A9D">
      <w:pPr>
        <w:rPr>
          <w:rFonts w:ascii="Consolas" w:hAnsi="Consolas"/>
          <w:sz w:val="24"/>
        </w:rPr>
      </w:pPr>
      <w:r w:rsidRPr="00742A9D">
        <w:rPr>
          <w:rFonts w:ascii="Consolas" w:hAnsi="Consolas"/>
          <w:sz w:val="24"/>
        </w:rPr>
        <w:t>&lt;!doctype html&gt;</w:t>
      </w:r>
    </w:p>
    <w:p w:rsidR="00742A9D" w:rsidRPr="00742A9D" w:rsidRDefault="00742A9D" w:rsidP="00742A9D">
      <w:pPr>
        <w:rPr>
          <w:rFonts w:ascii="Consolas" w:hAnsi="Consolas"/>
          <w:sz w:val="24"/>
        </w:rPr>
      </w:pPr>
      <w:r w:rsidRPr="00742A9D">
        <w:rPr>
          <w:rFonts w:ascii="Consolas" w:hAnsi="Consolas"/>
          <w:sz w:val="24"/>
        </w:rPr>
        <w:t>&lt;html lang="en"&gt;</w:t>
      </w:r>
    </w:p>
    <w:p w:rsidR="00742A9D" w:rsidRPr="00742A9D" w:rsidRDefault="00742A9D" w:rsidP="00742A9D">
      <w:pPr>
        <w:rPr>
          <w:rFonts w:ascii="Consolas" w:hAnsi="Consolas"/>
          <w:sz w:val="24"/>
        </w:rPr>
      </w:pPr>
      <w:r w:rsidRPr="00742A9D">
        <w:rPr>
          <w:rFonts w:ascii="Consolas" w:hAnsi="Consolas"/>
          <w:sz w:val="24"/>
        </w:rPr>
        <w:t>&lt;head&gt;</w:t>
      </w:r>
    </w:p>
    <w:p w:rsidR="00742A9D" w:rsidRPr="00742A9D" w:rsidRDefault="00742A9D" w:rsidP="00742A9D">
      <w:pPr>
        <w:rPr>
          <w:rFonts w:ascii="Consolas" w:hAnsi="Consolas"/>
          <w:sz w:val="24"/>
        </w:rPr>
      </w:pPr>
      <w:r w:rsidRPr="00742A9D">
        <w:rPr>
          <w:rFonts w:ascii="Consolas" w:hAnsi="Consolas"/>
          <w:sz w:val="24"/>
        </w:rPr>
        <w:t xml:space="preserve">  &lt;meta charset="UTF-8"&gt;</w:t>
      </w:r>
    </w:p>
    <w:p w:rsidR="00742A9D" w:rsidRPr="00742A9D" w:rsidRDefault="00742A9D" w:rsidP="00742A9D">
      <w:pPr>
        <w:rPr>
          <w:rFonts w:ascii="Consolas" w:hAnsi="Consolas"/>
          <w:sz w:val="24"/>
        </w:rPr>
      </w:pPr>
      <w:r w:rsidRPr="00742A9D">
        <w:rPr>
          <w:rFonts w:ascii="Consolas" w:hAnsi="Consolas"/>
          <w:sz w:val="24"/>
        </w:rPr>
        <w:t xml:space="preserve">  &lt;title&gt;Example - example-ng-model-production&lt;/title&gt;</w:t>
      </w:r>
    </w:p>
    <w:p w:rsidR="00742A9D" w:rsidRPr="00742A9D" w:rsidRDefault="00742A9D" w:rsidP="00742A9D">
      <w:pPr>
        <w:rPr>
          <w:rFonts w:ascii="Consolas" w:hAnsi="Consolas"/>
          <w:sz w:val="24"/>
        </w:rPr>
      </w:pPr>
      <w:r w:rsidRPr="00742A9D">
        <w:rPr>
          <w:rFonts w:ascii="Consolas" w:hAnsi="Consolas"/>
          <w:sz w:val="24"/>
        </w:rPr>
        <w:t xml:space="preserve">  &lt;script src="//code.angularjs.org/snapshot/angular.min.js"&gt;&lt;/script&gt;</w:t>
      </w:r>
    </w:p>
    <w:p w:rsidR="00742A9D" w:rsidRPr="00742A9D" w:rsidRDefault="00742A9D" w:rsidP="00742A9D">
      <w:pPr>
        <w:rPr>
          <w:rFonts w:ascii="Consolas" w:hAnsi="Consolas"/>
          <w:sz w:val="24"/>
        </w:rPr>
      </w:pPr>
    </w:p>
    <w:p w:rsidR="00742A9D" w:rsidRPr="00742A9D" w:rsidRDefault="00742A9D" w:rsidP="00742A9D">
      <w:pPr>
        <w:rPr>
          <w:rFonts w:ascii="Consolas" w:hAnsi="Consolas"/>
          <w:sz w:val="24"/>
        </w:rPr>
      </w:pPr>
      <w:r w:rsidRPr="00742A9D">
        <w:rPr>
          <w:rFonts w:ascii="Consolas" w:hAnsi="Consolas"/>
          <w:sz w:val="24"/>
        </w:rPr>
        <w:t xml:space="preserve">  &lt;body ng-app="inputExample"&gt;</w:t>
      </w:r>
    </w:p>
    <w:p w:rsidR="00742A9D" w:rsidRPr="00742A9D" w:rsidRDefault="00742A9D" w:rsidP="00742A9D">
      <w:pPr>
        <w:rPr>
          <w:rFonts w:ascii="Consolas" w:hAnsi="Consolas"/>
          <w:sz w:val="24"/>
        </w:rPr>
      </w:pPr>
      <w:r w:rsidRPr="00742A9D">
        <w:rPr>
          <w:rFonts w:ascii="Consolas" w:hAnsi="Consolas"/>
          <w:sz w:val="24"/>
        </w:rPr>
        <w:t xml:space="preserve">    &lt;script&gt;</w:t>
      </w:r>
    </w:p>
    <w:p w:rsidR="00742A9D" w:rsidRPr="00742A9D" w:rsidRDefault="00742A9D" w:rsidP="00742A9D">
      <w:pPr>
        <w:rPr>
          <w:rFonts w:ascii="Consolas" w:hAnsi="Consolas"/>
          <w:sz w:val="24"/>
        </w:rPr>
      </w:pPr>
      <w:r w:rsidRPr="00742A9D">
        <w:rPr>
          <w:rFonts w:ascii="Consolas" w:hAnsi="Consolas"/>
          <w:sz w:val="24"/>
        </w:rPr>
        <w:t xml:space="preserve">     </w:t>
      </w:r>
      <w:r>
        <w:rPr>
          <w:rFonts w:ascii="Consolas" w:hAnsi="Consolas"/>
          <w:sz w:val="24"/>
        </w:rPr>
        <w:tab/>
      </w:r>
      <w:r>
        <w:rPr>
          <w:rFonts w:ascii="Consolas" w:hAnsi="Consolas"/>
          <w:sz w:val="24"/>
        </w:rPr>
        <w:tab/>
      </w:r>
      <w:r w:rsidRPr="00742A9D">
        <w:rPr>
          <w:rFonts w:ascii="Consolas" w:hAnsi="Consolas"/>
          <w:sz w:val="24"/>
        </w:rPr>
        <w:t xml:space="preserve"> angular.module('inputExample', [])</w:t>
      </w:r>
    </w:p>
    <w:p w:rsidR="00742A9D" w:rsidRPr="00742A9D" w:rsidRDefault="00742A9D" w:rsidP="00742A9D">
      <w:pPr>
        <w:ind w:left="1440"/>
        <w:rPr>
          <w:rFonts w:ascii="Consolas" w:hAnsi="Consolas"/>
          <w:sz w:val="24"/>
        </w:rPr>
      </w:pPr>
      <w:r w:rsidRPr="00742A9D">
        <w:rPr>
          <w:rFonts w:ascii="Consolas" w:hAnsi="Consolas"/>
          <w:sz w:val="24"/>
        </w:rPr>
        <w:t>.controller('ExampleController', ['$scope', function($scope) {</w:t>
      </w:r>
    </w:p>
    <w:p w:rsidR="00742A9D" w:rsidRPr="00742A9D" w:rsidRDefault="00742A9D" w:rsidP="00742A9D">
      <w:pPr>
        <w:rPr>
          <w:rFonts w:ascii="Consolas" w:hAnsi="Consolas"/>
          <w:i/>
          <w:sz w:val="24"/>
        </w:rPr>
      </w:pPr>
      <w:r w:rsidRPr="00742A9D">
        <w:rPr>
          <w:rFonts w:ascii="Consolas" w:hAnsi="Consolas"/>
          <w:sz w:val="24"/>
        </w:rPr>
        <w:t xml:space="preserve">       </w:t>
      </w:r>
      <w:r>
        <w:rPr>
          <w:rFonts w:ascii="Consolas" w:hAnsi="Consolas"/>
          <w:sz w:val="24"/>
        </w:rPr>
        <w:tab/>
      </w:r>
      <w:r w:rsidRPr="00742A9D">
        <w:rPr>
          <w:rFonts w:ascii="Consolas" w:hAnsi="Consolas"/>
          <w:i/>
          <w:sz w:val="24"/>
        </w:rPr>
        <w:t xml:space="preserve">   // $scope.val = '1';</w:t>
      </w:r>
    </w:p>
    <w:p w:rsidR="00742A9D" w:rsidRPr="00742A9D" w:rsidRDefault="00742A9D" w:rsidP="00742A9D">
      <w:pPr>
        <w:rPr>
          <w:rFonts w:ascii="Consolas" w:hAnsi="Consolas"/>
          <w:sz w:val="24"/>
        </w:rPr>
      </w:pPr>
      <w:r w:rsidRPr="00742A9D">
        <w:rPr>
          <w:rFonts w:ascii="Consolas" w:hAnsi="Consolas"/>
          <w:sz w:val="24"/>
        </w:rPr>
        <w:t xml:space="preserve">       </w:t>
      </w:r>
      <w:r>
        <w:rPr>
          <w:rFonts w:ascii="Consolas" w:hAnsi="Consolas"/>
          <w:sz w:val="24"/>
        </w:rPr>
        <w:tab/>
      </w:r>
      <w:r w:rsidRPr="00742A9D">
        <w:rPr>
          <w:rFonts w:ascii="Consolas" w:hAnsi="Consolas"/>
          <w:sz w:val="24"/>
        </w:rPr>
        <w:t xml:space="preserve"> }]);</w:t>
      </w:r>
    </w:p>
    <w:p w:rsidR="00742A9D" w:rsidRPr="00742A9D" w:rsidRDefault="00742A9D" w:rsidP="00742A9D">
      <w:pPr>
        <w:rPr>
          <w:rFonts w:ascii="Consolas" w:hAnsi="Consolas"/>
          <w:sz w:val="24"/>
        </w:rPr>
      </w:pPr>
      <w:r w:rsidRPr="00742A9D">
        <w:rPr>
          <w:rFonts w:ascii="Consolas" w:hAnsi="Consolas"/>
          <w:sz w:val="24"/>
        </w:rPr>
        <w:t xml:space="preserve">    &lt;/script&gt;</w:t>
      </w:r>
    </w:p>
    <w:p w:rsidR="00742A9D" w:rsidRPr="00742A9D" w:rsidRDefault="00742A9D" w:rsidP="00742A9D">
      <w:pPr>
        <w:rPr>
          <w:rFonts w:ascii="Consolas" w:hAnsi="Consolas"/>
          <w:sz w:val="24"/>
        </w:rPr>
      </w:pPr>
    </w:p>
    <w:p w:rsidR="00742A9D" w:rsidRPr="00742A9D" w:rsidRDefault="00742A9D" w:rsidP="00742A9D">
      <w:pPr>
        <w:rPr>
          <w:rFonts w:ascii="Consolas" w:hAnsi="Consolas"/>
          <w:sz w:val="24"/>
        </w:rPr>
      </w:pPr>
      <w:r w:rsidRPr="00742A9D">
        <w:rPr>
          <w:rFonts w:ascii="Consolas" w:hAnsi="Consolas"/>
          <w:sz w:val="24"/>
        </w:rPr>
        <w:t xml:space="preserve">    &lt;p&gt;Value entered in input box will be displayed a "Name" below it!&lt;/p&gt;</w:t>
      </w:r>
    </w:p>
    <w:p w:rsidR="00742A9D" w:rsidRPr="00742A9D" w:rsidRDefault="00742A9D" w:rsidP="00742A9D">
      <w:pPr>
        <w:rPr>
          <w:rFonts w:ascii="Consolas" w:hAnsi="Consolas"/>
          <w:sz w:val="24"/>
        </w:rPr>
      </w:pPr>
      <w:r w:rsidRPr="00742A9D">
        <w:rPr>
          <w:rFonts w:ascii="Consolas" w:hAnsi="Consolas"/>
          <w:sz w:val="24"/>
        </w:rPr>
        <w:t xml:space="preserve">    &lt;div ng-controller="ExampleController"&gt;</w:t>
      </w:r>
    </w:p>
    <w:p w:rsidR="00742A9D" w:rsidRPr="00742A9D" w:rsidRDefault="00742A9D" w:rsidP="00742A9D">
      <w:pPr>
        <w:rPr>
          <w:rFonts w:ascii="Consolas" w:hAnsi="Consolas"/>
          <w:sz w:val="24"/>
        </w:rPr>
      </w:pPr>
    </w:p>
    <w:p w:rsidR="00742A9D" w:rsidRPr="00742A9D" w:rsidRDefault="00742A9D" w:rsidP="00742A9D">
      <w:pPr>
        <w:rPr>
          <w:rFonts w:ascii="Consolas" w:hAnsi="Consolas"/>
          <w:sz w:val="24"/>
        </w:rPr>
      </w:pPr>
      <w:r w:rsidRPr="00742A9D">
        <w:rPr>
          <w:rFonts w:ascii="Consolas" w:hAnsi="Consolas"/>
          <w:sz w:val="24"/>
        </w:rPr>
        <w:t xml:space="preserve">      &lt;input ng-model="val" /&gt;</w:t>
      </w:r>
    </w:p>
    <w:p w:rsidR="00742A9D" w:rsidRPr="00742A9D" w:rsidRDefault="00742A9D" w:rsidP="00742A9D">
      <w:pPr>
        <w:rPr>
          <w:rFonts w:ascii="Consolas" w:hAnsi="Consolas"/>
          <w:sz w:val="24"/>
        </w:rPr>
      </w:pPr>
      <w:r w:rsidRPr="00742A9D">
        <w:rPr>
          <w:rFonts w:ascii="Consolas" w:hAnsi="Consolas"/>
          <w:sz w:val="24"/>
        </w:rPr>
        <w:t xml:space="preserve">      &lt;p&gt;Name: {{ val }} &lt;/p&gt;</w:t>
      </w:r>
    </w:p>
    <w:p w:rsidR="00742A9D" w:rsidRPr="00742A9D" w:rsidRDefault="00742A9D" w:rsidP="00742A9D">
      <w:pPr>
        <w:rPr>
          <w:rFonts w:ascii="Consolas" w:hAnsi="Consolas"/>
          <w:sz w:val="24"/>
        </w:rPr>
      </w:pPr>
    </w:p>
    <w:p w:rsidR="00742A9D" w:rsidRPr="00742A9D" w:rsidRDefault="00742A9D" w:rsidP="00742A9D">
      <w:pPr>
        <w:rPr>
          <w:rFonts w:ascii="Consolas" w:hAnsi="Consolas"/>
          <w:sz w:val="24"/>
        </w:rPr>
      </w:pPr>
      <w:r w:rsidRPr="00742A9D">
        <w:rPr>
          <w:rFonts w:ascii="Consolas" w:hAnsi="Consolas"/>
          <w:sz w:val="24"/>
        </w:rPr>
        <w:t xml:space="preserve">    &lt;/div&gt;</w:t>
      </w:r>
    </w:p>
    <w:p w:rsidR="00742A9D" w:rsidRPr="00742A9D" w:rsidRDefault="00742A9D" w:rsidP="00742A9D">
      <w:pPr>
        <w:rPr>
          <w:rFonts w:ascii="Consolas" w:hAnsi="Consolas"/>
          <w:sz w:val="24"/>
        </w:rPr>
      </w:pPr>
      <w:r w:rsidRPr="00742A9D">
        <w:rPr>
          <w:rFonts w:ascii="Consolas" w:hAnsi="Consolas"/>
          <w:sz w:val="24"/>
        </w:rPr>
        <w:t xml:space="preserve">  &lt;/body&gt;</w:t>
      </w:r>
    </w:p>
    <w:p w:rsidR="00742A9D" w:rsidRDefault="00742A9D" w:rsidP="00742A9D">
      <w:pPr>
        <w:rPr>
          <w:rFonts w:ascii="Consolas" w:hAnsi="Consolas"/>
          <w:sz w:val="24"/>
        </w:rPr>
      </w:pPr>
      <w:r w:rsidRPr="00742A9D">
        <w:rPr>
          <w:rFonts w:ascii="Consolas" w:hAnsi="Consolas"/>
          <w:sz w:val="24"/>
        </w:rPr>
        <w:t>&lt;/html&gt;</w:t>
      </w:r>
    </w:p>
    <w:p w:rsidR="00742A9D" w:rsidRDefault="00742A9D" w:rsidP="00742A9D">
      <w:pPr>
        <w:rPr>
          <w:rFonts w:ascii="Consolas" w:hAnsi="Consolas"/>
          <w:sz w:val="24"/>
        </w:rPr>
      </w:pPr>
    </w:p>
    <w:p w:rsidR="00742A9D" w:rsidRPr="00742A9D" w:rsidRDefault="00742A9D" w:rsidP="00742A9D">
      <w:pPr>
        <w:rPr>
          <w:rFonts w:ascii="Consolas" w:hAnsi="Consolas"/>
          <w:sz w:val="24"/>
        </w:rPr>
      </w:pPr>
      <w:r>
        <w:rPr>
          <w:noProof/>
        </w:rPr>
        <w:drawing>
          <wp:inline distT="0" distB="0" distL="0" distR="0" wp14:anchorId="382AED76" wp14:editId="3CB6F424">
            <wp:extent cx="4667250" cy="1394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1013" cy="1398702"/>
                    </a:xfrm>
                    <a:prstGeom prst="rect">
                      <a:avLst/>
                    </a:prstGeom>
                  </pic:spPr>
                </pic:pic>
              </a:graphicData>
            </a:graphic>
          </wp:inline>
        </w:drawing>
      </w:r>
      <w:r>
        <w:rPr>
          <w:noProof/>
        </w:rPr>
        <w:drawing>
          <wp:inline distT="0" distB="0" distL="0" distR="0" wp14:anchorId="334E532B" wp14:editId="78B8498F">
            <wp:extent cx="4733925" cy="136885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774" cy="1371707"/>
                    </a:xfrm>
                    <a:prstGeom prst="rect">
                      <a:avLst/>
                    </a:prstGeom>
                  </pic:spPr>
                </pic:pic>
              </a:graphicData>
            </a:graphic>
          </wp:inline>
        </w:drawing>
      </w:r>
    </w:p>
    <w:p w:rsidR="00742A9D" w:rsidRDefault="00742A9D" w:rsidP="00742A9D">
      <w:pPr>
        <w:rPr>
          <w:rFonts w:ascii="Consolas" w:hAnsi="Consolas"/>
          <w:sz w:val="20"/>
        </w:rPr>
      </w:pPr>
    </w:p>
    <w:p w:rsidR="00233AB3" w:rsidRPr="000D3DAB" w:rsidRDefault="00233AB3" w:rsidP="00742A9D">
      <w:pPr>
        <w:pBdr>
          <w:bottom w:val="single" w:sz="6" w:space="1" w:color="auto"/>
        </w:pBdr>
        <w:rPr>
          <w:rFonts w:cstheme="minorHAnsi"/>
          <w:b/>
          <w:sz w:val="32"/>
          <w:szCs w:val="32"/>
        </w:rPr>
      </w:pPr>
      <w:r w:rsidRPr="000D3DAB">
        <w:rPr>
          <w:rFonts w:cstheme="minorHAnsi"/>
          <w:b/>
          <w:sz w:val="32"/>
          <w:szCs w:val="32"/>
        </w:rPr>
        <w:lastRenderedPageBreak/>
        <w:t>orderBy filter in AngularJS</w:t>
      </w:r>
    </w:p>
    <w:p w:rsidR="000D3DAB" w:rsidRDefault="000D3DAB" w:rsidP="00742A9D">
      <w:pPr>
        <w:rPr>
          <w:rFonts w:ascii="Consolas" w:hAnsi="Consolas"/>
          <w:sz w:val="20"/>
        </w:rPr>
      </w:pPr>
    </w:p>
    <w:p w:rsidR="00E54951" w:rsidRDefault="00E54951" w:rsidP="00742A9D">
      <w:pPr>
        <w:rPr>
          <w:rFonts w:ascii="Consolas" w:hAnsi="Consolas"/>
          <w:sz w:val="20"/>
        </w:rPr>
      </w:pPr>
    </w:p>
    <w:p w:rsidR="00E54951" w:rsidRDefault="00E54951" w:rsidP="00742A9D">
      <w:pPr>
        <w:rPr>
          <w:rFonts w:ascii="Consolas" w:hAnsi="Consolas"/>
          <w:sz w:val="20"/>
        </w:rPr>
      </w:pPr>
      <w:r>
        <w:rPr>
          <w:rFonts w:ascii="Consolas" w:hAnsi="Consolas"/>
          <w:sz w:val="20"/>
        </w:rPr>
        <w:t>--------------------------------------script.js--------------------------------------</w:t>
      </w:r>
    </w:p>
    <w:p w:rsidR="00E54951" w:rsidRPr="00742A9D" w:rsidRDefault="00E54951" w:rsidP="00742A9D">
      <w:pPr>
        <w:rPr>
          <w:rFonts w:ascii="Consolas" w:hAnsi="Consolas"/>
          <w:sz w:val="20"/>
        </w:rPr>
      </w:pPr>
    </w:p>
    <w:p w:rsidR="00A9204E" w:rsidRPr="00195B04" w:rsidRDefault="00195B04">
      <w:pPr>
        <w:rPr>
          <w:rFonts w:ascii="Consolas" w:hAnsi="Consolas"/>
        </w:rPr>
      </w:pPr>
      <w:r w:rsidRPr="00195B04">
        <w:rPr>
          <w:rFonts w:ascii="Consolas" w:hAnsi="Consolas"/>
        </w:rPr>
        <w:t>(function(angular) {</w:t>
      </w:r>
    </w:p>
    <w:p w:rsidR="00195B04" w:rsidRPr="00195B04" w:rsidRDefault="00195B04">
      <w:pPr>
        <w:rPr>
          <w:rFonts w:ascii="Consolas" w:hAnsi="Consolas"/>
        </w:rPr>
      </w:pPr>
      <w:r w:rsidRPr="00195B04">
        <w:rPr>
          <w:rFonts w:ascii="Consolas" w:hAnsi="Consolas"/>
        </w:rPr>
        <w:t>Angular.module(‘orderByExample’,[])</w:t>
      </w:r>
    </w:p>
    <w:p w:rsidR="00195B04" w:rsidRDefault="00195B04">
      <w:pPr>
        <w:rPr>
          <w:rFonts w:ascii="Consolas" w:hAnsi="Consolas"/>
        </w:rPr>
      </w:pPr>
      <w:r w:rsidRPr="00195B04">
        <w:rPr>
          <w:rFonts w:ascii="Consolas" w:hAnsi="Consolas"/>
        </w:rPr>
        <w:t xml:space="preserve">.controller(‘orderByController’,[ </w:t>
      </w:r>
      <w:r>
        <w:rPr>
          <w:rFonts w:ascii="Consolas" w:hAnsi="Consolas"/>
        </w:rPr>
        <w:t>‘$scope’, ‘orderByFilter’, function( $scope, orderBy) {</w:t>
      </w:r>
    </w:p>
    <w:p w:rsidR="00195B04" w:rsidRDefault="00195B04">
      <w:pPr>
        <w:rPr>
          <w:rFonts w:ascii="Consolas" w:hAnsi="Consolas"/>
        </w:rPr>
      </w:pPr>
      <w:r>
        <w:rPr>
          <w:rFonts w:ascii="Consolas" w:hAnsi="Consolas"/>
        </w:rPr>
        <w:t xml:space="preserve"> Var friends = [</w:t>
      </w:r>
    </w:p>
    <w:p w:rsidR="00195B04" w:rsidRPr="00195B04" w:rsidRDefault="00195B04" w:rsidP="00195B04">
      <w:pPr>
        <w:rPr>
          <w:rFonts w:ascii="Consolas" w:hAnsi="Consolas"/>
        </w:rPr>
      </w:pPr>
      <w:r>
        <w:rPr>
          <w:rFonts w:ascii="Consolas" w:hAnsi="Consolas"/>
        </w:rPr>
        <w:t>{name: ‘John’, phone:’5555-6666’, age:22},</w:t>
      </w:r>
    </w:p>
    <w:p w:rsidR="00195B04" w:rsidRPr="00195B04" w:rsidRDefault="00195B04" w:rsidP="00195B04">
      <w:pPr>
        <w:rPr>
          <w:rFonts w:ascii="Consolas" w:hAnsi="Consolas"/>
        </w:rPr>
      </w:pPr>
      <w:r>
        <w:rPr>
          <w:rFonts w:ascii="Consolas" w:hAnsi="Consolas"/>
        </w:rPr>
        <w:t>{name: ‘</w:t>
      </w:r>
      <w:r>
        <w:rPr>
          <w:rFonts w:ascii="Consolas" w:hAnsi="Consolas"/>
        </w:rPr>
        <w:t>Mary’</w:t>
      </w:r>
      <w:r>
        <w:rPr>
          <w:rFonts w:ascii="Consolas" w:hAnsi="Consolas"/>
        </w:rPr>
        <w:t>, phone:’5555-</w:t>
      </w:r>
      <w:r>
        <w:rPr>
          <w:rFonts w:ascii="Consolas" w:hAnsi="Consolas"/>
        </w:rPr>
        <w:t>1212</w:t>
      </w:r>
      <w:r>
        <w:rPr>
          <w:rFonts w:ascii="Consolas" w:hAnsi="Consolas"/>
        </w:rPr>
        <w:t>’, age:2</w:t>
      </w:r>
      <w:r>
        <w:rPr>
          <w:rFonts w:ascii="Consolas" w:hAnsi="Consolas"/>
        </w:rPr>
        <w:t>5</w:t>
      </w:r>
      <w:r>
        <w:rPr>
          <w:rFonts w:ascii="Consolas" w:hAnsi="Consolas"/>
        </w:rPr>
        <w:t>},</w:t>
      </w:r>
    </w:p>
    <w:p w:rsidR="00195B04" w:rsidRPr="00195B04" w:rsidRDefault="00195B04" w:rsidP="00195B04">
      <w:pPr>
        <w:rPr>
          <w:rFonts w:ascii="Consolas" w:hAnsi="Consolas"/>
        </w:rPr>
      </w:pPr>
      <w:r>
        <w:rPr>
          <w:rFonts w:ascii="Consolas" w:hAnsi="Consolas"/>
        </w:rPr>
        <w:t xml:space="preserve">{name: </w:t>
      </w:r>
      <w:r>
        <w:rPr>
          <w:rFonts w:ascii="Consolas" w:hAnsi="Consolas"/>
        </w:rPr>
        <w:t>‘Mike</w:t>
      </w:r>
      <w:r>
        <w:rPr>
          <w:rFonts w:ascii="Consolas" w:hAnsi="Consolas"/>
        </w:rPr>
        <w:t>’, phone:’5555-6</w:t>
      </w:r>
      <w:r>
        <w:rPr>
          <w:rFonts w:ascii="Consolas" w:hAnsi="Consolas"/>
        </w:rPr>
        <w:t>222’, age:21</w:t>
      </w:r>
      <w:r>
        <w:rPr>
          <w:rFonts w:ascii="Consolas" w:hAnsi="Consolas"/>
        </w:rPr>
        <w:t>},</w:t>
      </w:r>
    </w:p>
    <w:p w:rsidR="00195B04" w:rsidRPr="00195B04" w:rsidRDefault="00195B04" w:rsidP="00195B04">
      <w:pPr>
        <w:rPr>
          <w:rFonts w:ascii="Consolas" w:hAnsi="Consolas"/>
        </w:rPr>
      </w:pPr>
      <w:r>
        <w:rPr>
          <w:rFonts w:ascii="Consolas" w:hAnsi="Consolas"/>
        </w:rPr>
        <w:t xml:space="preserve">{name: </w:t>
      </w:r>
      <w:r>
        <w:rPr>
          <w:rFonts w:ascii="Consolas" w:hAnsi="Consolas"/>
        </w:rPr>
        <w:t>‘Adam</w:t>
      </w:r>
      <w:r>
        <w:rPr>
          <w:rFonts w:ascii="Consolas" w:hAnsi="Consolas"/>
        </w:rPr>
        <w:t>’, phone:’5555-66</w:t>
      </w:r>
      <w:r>
        <w:rPr>
          <w:rFonts w:ascii="Consolas" w:hAnsi="Consolas"/>
        </w:rPr>
        <w:t>43’, age:20</w:t>
      </w:r>
      <w:r>
        <w:rPr>
          <w:rFonts w:ascii="Consolas" w:hAnsi="Consolas"/>
        </w:rPr>
        <w:t>},</w:t>
      </w:r>
    </w:p>
    <w:p w:rsidR="00195B04" w:rsidRDefault="00195B04">
      <w:pPr>
        <w:rPr>
          <w:rFonts w:ascii="Consolas" w:hAnsi="Consolas"/>
        </w:rPr>
      </w:pPr>
      <w:r>
        <w:rPr>
          <w:rFonts w:ascii="Consolas" w:hAnsi="Consolas"/>
        </w:rPr>
        <w:t>{name: ‘Julie’, phone:’5555-3466’, age:22}</w:t>
      </w:r>
    </w:p>
    <w:p w:rsidR="00195B04" w:rsidRDefault="00195B04">
      <w:pPr>
        <w:rPr>
          <w:rFonts w:ascii="Consolas" w:hAnsi="Consolas"/>
        </w:rPr>
      </w:pPr>
      <w:r>
        <w:rPr>
          <w:rFonts w:ascii="Consolas" w:hAnsi="Consolas"/>
        </w:rPr>
        <w:t>];</w:t>
      </w:r>
    </w:p>
    <w:p w:rsidR="00195B04" w:rsidRDefault="00195B04">
      <w:pPr>
        <w:rPr>
          <w:rFonts w:ascii="Consolas" w:hAnsi="Consolas"/>
        </w:rPr>
      </w:pPr>
    </w:p>
    <w:p w:rsidR="00195B04" w:rsidRDefault="00195B04">
      <w:pPr>
        <w:rPr>
          <w:rFonts w:ascii="Consolas" w:hAnsi="Consolas"/>
        </w:rPr>
      </w:pPr>
      <w:r>
        <w:rPr>
          <w:rFonts w:ascii="Consolas" w:hAnsi="Consolas"/>
        </w:rPr>
        <w:t>$scope.propertyName = ‘age’;</w:t>
      </w:r>
    </w:p>
    <w:p w:rsidR="00195B04" w:rsidRDefault="00195B04">
      <w:pPr>
        <w:rPr>
          <w:rFonts w:ascii="Consolas" w:hAnsi="Consolas"/>
        </w:rPr>
      </w:pPr>
      <w:r>
        <w:rPr>
          <w:rFonts w:ascii="Consolas" w:hAnsi="Consolas"/>
        </w:rPr>
        <w:t>$scope.reverse = true;</w:t>
      </w:r>
    </w:p>
    <w:p w:rsidR="00195B04" w:rsidRDefault="00195B04" w:rsidP="00195B04">
      <w:pPr>
        <w:rPr>
          <w:rFonts w:ascii="Consolas" w:hAnsi="Consolas"/>
        </w:rPr>
      </w:pPr>
      <w:r>
        <w:rPr>
          <w:rFonts w:ascii="Consolas" w:hAnsi="Consolas"/>
        </w:rPr>
        <w:t xml:space="preserve">$friends = orderBy( friends, $scope.propertyName, </w:t>
      </w:r>
      <w:r>
        <w:rPr>
          <w:rFonts w:ascii="Consolas" w:hAnsi="Consolas"/>
        </w:rPr>
        <w:t>$scope.reverse</w:t>
      </w:r>
      <w:r>
        <w:rPr>
          <w:rFonts w:ascii="Consolas" w:hAnsi="Consolas"/>
        </w:rPr>
        <w:t>)</w:t>
      </w:r>
    </w:p>
    <w:p w:rsidR="004017A3" w:rsidRDefault="004017A3" w:rsidP="00195B04">
      <w:pPr>
        <w:rPr>
          <w:rFonts w:ascii="Consolas" w:hAnsi="Consolas"/>
        </w:rPr>
      </w:pPr>
    </w:p>
    <w:p w:rsidR="004017A3" w:rsidRDefault="004017A3" w:rsidP="00195B04">
      <w:pPr>
        <w:rPr>
          <w:rFonts w:ascii="Consolas" w:hAnsi="Consolas"/>
        </w:rPr>
      </w:pPr>
      <w:r>
        <w:rPr>
          <w:rFonts w:ascii="Consolas" w:hAnsi="Consolas"/>
        </w:rPr>
        <w:t>$scope.sortBy = function(propertyName) {</w:t>
      </w:r>
    </w:p>
    <w:p w:rsidR="004017A3" w:rsidRDefault="004017A3" w:rsidP="004017A3">
      <w:pPr>
        <w:rPr>
          <w:rFonts w:ascii="Consolas" w:hAnsi="Consolas"/>
        </w:rPr>
      </w:pPr>
      <w:r>
        <w:rPr>
          <w:rFonts w:ascii="Consolas" w:hAnsi="Consolas"/>
        </w:rPr>
        <w:t xml:space="preserve">$scope.reverse = </w:t>
      </w:r>
    </w:p>
    <w:p w:rsidR="004017A3" w:rsidRDefault="004017A3" w:rsidP="004017A3">
      <w:pPr>
        <w:ind w:firstLine="720"/>
        <w:rPr>
          <w:rFonts w:ascii="Consolas" w:hAnsi="Consolas"/>
        </w:rPr>
      </w:pPr>
      <w:r>
        <w:rPr>
          <w:rFonts w:ascii="Consolas" w:hAnsi="Consolas"/>
        </w:rPr>
        <w:t xml:space="preserve">( </w:t>
      </w:r>
      <w:r>
        <w:rPr>
          <w:rFonts w:ascii="Consolas" w:hAnsi="Consolas"/>
        </w:rPr>
        <w:t>$scope.propertyName</w:t>
      </w:r>
      <w:r>
        <w:rPr>
          <w:rFonts w:ascii="Consolas" w:hAnsi="Consolas"/>
        </w:rPr>
        <w:t xml:space="preserve"> === null || </w:t>
      </w:r>
      <w:r>
        <w:rPr>
          <w:rFonts w:ascii="Consolas" w:hAnsi="Consolas"/>
        </w:rPr>
        <w:t>$scope.propertyName</w:t>
      </w:r>
      <w:r>
        <w:rPr>
          <w:rFonts w:ascii="Consolas" w:hAnsi="Consolas"/>
        </w:rPr>
        <w:t xml:space="preserve"> === propertyName</w:t>
      </w:r>
      <w:r w:rsidR="00E54951">
        <w:rPr>
          <w:rFonts w:ascii="Consolas" w:hAnsi="Consolas"/>
        </w:rPr>
        <w:t>)</w:t>
      </w:r>
    </w:p>
    <w:p w:rsidR="00E54951" w:rsidRDefault="00E54951" w:rsidP="004017A3">
      <w:pPr>
        <w:ind w:firstLine="720"/>
        <w:rPr>
          <w:rFonts w:ascii="Consolas" w:hAnsi="Consolas"/>
        </w:rPr>
      </w:pPr>
      <w:r>
        <w:rPr>
          <w:rFonts w:ascii="Consolas" w:hAnsi="Consolas"/>
        </w:rPr>
        <w:t>? !$scope.reverse : false;</w:t>
      </w:r>
    </w:p>
    <w:p w:rsidR="00E54951" w:rsidRDefault="00E54951" w:rsidP="004017A3">
      <w:pPr>
        <w:ind w:firstLine="720"/>
        <w:rPr>
          <w:rFonts w:ascii="Consolas" w:hAnsi="Consolas"/>
        </w:rPr>
      </w:pPr>
    </w:p>
    <w:p w:rsidR="00E54951" w:rsidRDefault="00E54951" w:rsidP="004017A3">
      <w:pPr>
        <w:ind w:firstLine="720"/>
        <w:rPr>
          <w:rFonts w:ascii="Consolas" w:hAnsi="Consolas"/>
        </w:rPr>
      </w:pPr>
      <w:r>
        <w:rPr>
          <w:rFonts w:ascii="Consolas" w:hAnsi="Consolas"/>
        </w:rPr>
        <w:t>$scope.propertyName</w:t>
      </w:r>
      <w:r>
        <w:rPr>
          <w:rFonts w:ascii="Consolas" w:hAnsi="Consolas"/>
        </w:rPr>
        <w:t xml:space="preserve"> </w:t>
      </w:r>
      <w:r>
        <w:rPr>
          <w:rFonts w:ascii="Consolas" w:hAnsi="Consolas"/>
        </w:rPr>
        <w:t>== propertyName</w:t>
      </w:r>
      <w:r>
        <w:rPr>
          <w:rFonts w:ascii="Consolas" w:hAnsi="Consolas"/>
        </w:rPr>
        <w:t>;</w:t>
      </w:r>
    </w:p>
    <w:p w:rsidR="00E54951" w:rsidRDefault="00E54951" w:rsidP="00E54951">
      <w:pPr>
        <w:ind w:firstLine="720"/>
        <w:rPr>
          <w:rFonts w:ascii="Consolas" w:hAnsi="Consolas"/>
        </w:rPr>
      </w:pPr>
      <w:r>
        <w:rPr>
          <w:rFonts w:ascii="Consolas" w:hAnsi="Consolas"/>
        </w:rPr>
        <w:t>$friends = orderBy( friends, $scope.propertyName, $scope.reverse)</w:t>
      </w:r>
    </w:p>
    <w:p w:rsidR="00E54951" w:rsidRDefault="00E54951" w:rsidP="004017A3">
      <w:pPr>
        <w:ind w:firstLine="720"/>
        <w:rPr>
          <w:rFonts w:ascii="Consolas" w:hAnsi="Consolas"/>
        </w:rPr>
      </w:pPr>
    </w:p>
    <w:p w:rsidR="00E54951" w:rsidRDefault="00E54951" w:rsidP="004017A3">
      <w:pPr>
        <w:ind w:firstLine="720"/>
        <w:rPr>
          <w:rFonts w:ascii="Consolas" w:hAnsi="Consolas"/>
        </w:rPr>
      </w:pPr>
      <w:r>
        <w:rPr>
          <w:rFonts w:ascii="Consolas" w:hAnsi="Consolas"/>
        </w:rPr>
        <w:t>}; }]);</w:t>
      </w:r>
    </w:p>
    <w:p w:rsidR="00E54951" w:rsidRDefault="00E54951" w:rsidP="00E54951">
      <w:pPr>
        <w:rPr>
          <w:rFonts w:ascii="Consolas" w:hAnsi="Consolas"/>
        </w:rPr>
      </w:pPr>
      <w:r>
        <w:rPr>
          <w:rFonts w:ascii="Consolas" w:hAnsi="Consolas"/>
        </w:rPr>
        <w:t>})(window.angular);</w:t>
      </w:r>
    </w:p>
    <w:p w:rsidR="00535391" w:rsidRDefault="00535391" w:rsidP="00E54951">
      <w:pPr>
        <w:rPr>
          <w:rFonts w:ascii="Consolas" w:hAnsi="Consolas"/>
        </w:rPr>
      </w:pPr>
    </w:p>
    <w:p w:rsidR="00535391" w:rsidRDefault="00535391" w:rsidP="00E54951">
      <w:pPr>
        <w:rPr>
          <w:rFonts w:ascii="Consolas" w:hAnsi="Consolas"/>
        </w:rPr>
      </w:pPr>
    </w:p>
    <w:p w:rsidR="00535391" w:rsidRDefault="00535391" w:rsidP="00E54951">
      <w:pPr>
        <w:rPr>
          <w:rFonts w:ascii="Consolas" w:hAnsi="Consolas"/>
        </w:rPr>
      </w:pPr>
    </w:p>
    <w:p w:rsidR="00535391" w:rsidRDefault="00535391" w:rsidP="00E54951">
      <w:pPr>
        <w:rPr>
          <w:rFonts w:ascii="Consolas" w:hAnsi="Consolas"/>
        </w:rPr>
      </w:pPr>
    </w:p>
    <w:p w:rsidR="00535391" w:rsidRDefault="00535391" w:rsidP="00E54951">
      <w:pPr>
        <w:rPr>
          <w:rFonts w:ascii="Consolas" w:hAnsi="Consolas"/>
        </w:rPr>
      </w:pPr>
    </w:p>
    <w:p w:rsidR="00535391" w:rsidRDefault="00535391" w:rsidP="00E54951">
      <w:pPr>
        <w:rPr>
          <w:rFonts w:ascii="Consolas" w:hAnsi="Consolas"/>
        </w:rPr>
      </w:pPr>
    </w:p>
    <w:p w:rsidR="00535391" w:rsidRDefault="00535391" w:rsidP="00E54951">
      <w:pPr>
        <w:rPr>
          <w:rFonts w:ascii="Consolas" w:hAnsi="Consolas"/>
        </w:rPr>
      </w:pPr>
    </w:p>
    <w:p w:rsidR="00535391" w:rsidRDefault="00535391" w:rsidP="00E54951">
      <w:pPr>
        <w:rPr>
          <w:rFonts w:ascii="Consolas" w:hAnsi="Consolas"/>
        </w:rPr>
      </w:pPr>
    </w:p>
    <w:p w:rsidR="00535391" w:rsidRDefault="00535391" w:rsidP="00E54951">
      <w:pPr>
        <w:rPr>
          <w:rFonts w:ascii="Consolas" w:hAnsi="Consolas"/>
        </w:rPr>
      </w:pPr>
    </w:p>
    <w:p w:rsidR="00535391" w:rsidRDefault="00535391" w:rsidP="00E54951">
      <w:pPr>
        <w:rPr>
          <w:rFonts w:ascii="Consolas" w:hAnsi="Consolas"/>
        </w:rPr>
      </w:pPr>
    </w:p>
    <w:p w:rsidR="00535391" w:rsidRDefault="00535391" w:rsidP="00E54951">
      <w:pPr>
        <w:rPr>
          <w:rFonts w:ascii="Consolas" w:hAnsi="Consolas"/>
        </w:rPr>
      </w:pPr>
    </w:p>
    <w:p w:rsidR="00535391" w:rsidRDefault="00535391" w:rsidP="00E54951">
      <w:pPr>
        <w:rPr>
          <w:rFonts w:ascii="Consolas" w:hAnsi="Consolas"/>
        </w:rPr>
      </w:pPr>
    </w:p>
    <w:p w:rsidR="00535391" w:rsidRDefault="00535391" w:rsidP="00E54951">
      <w:pPr>
        <w:rPr>
          <w:rFonts w:ascii="Consolas" w:hAnsi="Consolas"/>
        </w:rPr>
      </w:pPr>
    </w:p>
    <w:p w:rsidR="00535391" w:rsidRDefault="00535391" w:rsidP="00E54951">
      <w:pPr>
        <w:rPr>
          <w:rFonts w:ascii="Consolas" w:hAnsi="Consolas"/>
        </w:rPr>
      </w:pPr>
    </w:p>
    <w:p w:rsidR="00535391" w:rsidRDefault="00535391" w:rsidP="00E54951">
      <w:pPr>
        <w:rPr>
          <w:rFonts w:ascii="Consolas" w:hAnsi="Consolas"/>
        </w:rPr>
      </w:pPr>
    </w:p>
    <w:p w:rsidR="00535391" w:rsidRDefault="00535391" w:rsidP="00E54951">
      <w:pPr>
        <w:rPr>
          <w:rFonts w:ascii="Consolas" w:hAnsi="Consolas"/>
        </w:rPr>
      </w:pPr>
    </w:p>
    <w:p w:rsidR="00535391" w:rsidRDefault="00535391" w:rsidP="00E54951">
      <w:pPr>
        <w:rPr>
          <w:rFonts w:ascii="Consolas" w:hAnsi="Consolas"/>
        </w:rPr>
      </w:pPr>
    </w:p>
    <w:p w:rsidR="00535391" w:rsidRDefault="00535391" w:rsidP="00E54951">
      <w:pPr>
        <w:rPr>
          <w:rFonts w:ascii="Consolas" w:hAnsi="Consolas"/>
        </w:rPr>
      </w:pPr>
    </w:p>
    <w:p w:rsidR="00E54951" w:rsidRDefault="00E54951" w:rsidP="00E54951">
      <w:pPr>
        <w:rPr>
          <w:rFonts w:ascii="Consolas" w:hAnsi="Consolas"/>
        </w:rPr>
      </w:pPr>
    </w:p>
    <w:p w:rsidR="000F2B4E" w:rsidRDefault="000F2B4E" w:rsidP="000F2B4E">
      <w:pPr>
        <w:rPr>
          <w:rFonts w:ascii="Consolas" w:hAnsi="Consolas"/>
          <w:sz w:val="20"/>
        </w:rPr>
      </w:pPr>
      <w:r>
        <w:rPr>
          <w:rFonts w:ascii="Consolas" w:hAnsi="Consolas"/>
          <w:sz w:val="20"/>
        </w:rPr>
        <w:lastRenderedPageBreak/>
        <w:t>--------------------------------------</w:t>
      </w:r>
      <w:r>
        <w:rPr>
          <w:rFonts w:ascii="Consolas" w:hAnsi="Consolas"/>
          <w:sz w:val="20"/>
        </w:rPr>
        <w:t>style.css</w:t>
      </w:r>
      <w:r>
        <w:rPr>
          <w:rFonts w:ascii="Consolas" w:hAnsi="Consolas"/>
          <w:sz w:val="20"/>
        </w:rPr>
        <w:t>-------------------------------------</w:t>
      </w:r>
    </w:p>
    <w:p w:rsidR="00E54951" w:rsidRDefault="00E54951" w:rsidP="00E54951">
      <w:pPr>
        <w:rPr>
          <w:rFonts w:ascii="Consolas" w:hAnsi="Consolas"/>
        </w:rPr>
      </w:pPr>
    </w:p>
    <w:p w:rsidR="00880623" w:rsidRPr="00880623" w:rsidRDefault="00880623" w:rsidP="00880623">
      <w:pPr>
        <w:ind w:left="720"/>
        <w:rPr>
          <w:rFonts w:ascii="Consolas" w:hAnsi="Consolas"/>
        </w:rPr>
      </w:pPr>
      <w:r w:rsidRPr="00880623">
        <w:rPr>
          <w:rFonts w:ascii="Consolas" w:hAnsi="Consolas"/>
        </w:rPr>
        <w:t>.</w:t>
      </w:r>
      <w:r w:rsidRPr="00880623">
        <w:rPr>
          <w:rFonts w:ascii="Consolas" w:hAnsi="Consolas"/>
          <w:b/>
        </w:rPr>
        <w:t>friends</w:t>
      </w:r>
      <w:r w:rsidRPr="00880623">
        <w:rPr>
          <w:rFonts w:ascii="Consolas" w:hAnsi="Consolas"/>
        </w:rPr>
        <w:t xml:space="preserve"> {</w:t>
      </w:r>
    </w:p>
    <w:p w:rsidR="00880623" w:rsidRPr="00880623" w:rsidRDefault="00880623" w:rsidP="00880623">
      <w:pPr>
        <w:ind w:left="720"/>
        <w:rPr>
          <w:rFonts w:ascii="Consolas" w:hAnsi="Consolas"/>
        </w:rPr>
      </w:pPr>
      <w:r w:rsidRPr="00880623">
        <w:rPr>
          <w:rFonts w:ascii="Consolas" w:hAnsi="Consolas"/>
        </w:rPr>
        <w:t xml:space="preserve">  border-collapse: collapse;</w:t>
      </w:r>
    </w:p>
    <w:p w:rsidR="00880623" w:rsidRPr="00880623" w:rsidRDefault="00880623" w:rsidP="00880623">
      <w:pPr>
        <w:ind w:left="720"/>
        <w:rPr>
          <w:rFonts w:ascii="Consolas" w:hAnsi="Consolas"/>
        </w:rPr>
      </w:pPr>
      <w:r w:rsidRPr="00880623">
        <w:rPr>
          <w:rFonts w:ascii="Consolas" w:hAnsi="Consolas"/>
        </w:rPr>
        <w:t>}</w:t>
      </w:r>
    </w:p>
    <w:p w:rsidR="00880623" w:rsidRPr="00880623" w:rsidRDefault="00880623" w:rsidP="00880623">
      <w:pPr>
        <w:ind w:left="720"/>
        <w:rPr>
          <w:rFonts w:ascii="Consolas" w:hAnsi="Consolas"/>
        </w:rPr>
      </w:pPr>
    </w:p>
    <w:p w:rsidR="00880623" w:rsidRPr="00880623" w:rsidRDefault="00880623" w:rsidP="00880623">
      <w:pPr>
        <w:ind w:left="720"/>
        <w:rPr>
          <w:rFonts w:ascii="Consolas" w:hAnsi="Consolas"/>
        </w:rPr>
      </w:pPr>
      <w:r w:rsidRPr="00880623">
        <w:rPr>
          <w:rFonts w:ascii="Consolas" w:hAnsi="Consolas"/>
        </w:rPr>
        <w:t>.</w:t>
      </w:r>
      <w:r w:rsidRPr="00880623">
        <w:rPr>
          <w:rFonts w:ascii="Consolas" w:hAnsi="Consolas"/>
          <w:b/>
        </w:rPr>
        <w:t>friends</w:t>
      </w:r>
      <w:r w:rsidRPr="00880623">
        <w:rPr>
          <w:rFonts w:ascii="Consolas" w:hAnsi="Consolas"/>
        </w:rPr>
        <w:t xml:space="preserve"> th {</w:t>
      </w:r>
    </w:p>
    <w:p w:rsidR="00880623" w:rsidRPr="00880623" w:rsidRDefault="00880623" w:rsidP="00880623">
      <w:pPr>
        <w:ind w:left="720"/>
        <w:rPr>
          <w:rFonts w:ascii="Consolas" w:hAnsi="Consolas"/>
        </w:rPr>
      </w:pPr>
      <w:r w:rsidRPr="00880623">
        <w:rPr>
          <w:rFonts w:ascii="Consolas" w:hAnsi="Consolas"/>
        </w:rPr>
        <w:t xml:space="preserve">  border-bottom: 1px solid;</w:t>
      </w:r>
    </w:p>
    <w:p w:rsidR="00880623" w:rsidRPr="00880623" w:rsidRDefault="00880623" w:rsidP="00880623">
      <w:pPr>
        <w:ind w:left="720"/>
        <w:rPr>
          <w:rFonts w:ascii="Consolas" w:hAnsi="Consolas"/>
        </w:rPr>
      </w:pPr>
      <w:r w:rsidRPr="00880623">
        <w:rPr>
          <w:rFonts w:ascii="Consolas" w:hAnsi="Consolas"/>
        </w:rPr>
        <w:t>}</w:t>
      </w:r>
    </w:p>
    <w:p w:rsidR="00880623" w:rsidRPr="00880623" w:rsidRDefault="00880623" w:rsidP="00880623">
      <w:pPr>
        <w:ind w:left="720"/>
        <w:rPr>
          <w:rFonts w:ascii="Consolas" w:hAnsi="Consolas"/>
        </w:rPr>
      </w:pPr>
      <w:r w:rsidRPr="00880623">
        <w:rPr>
          <w:rFonts w:ascii="Consolas" w:hAnsi="Consolas"/>
        </w:rPr>
        <w:t>.</w:t>
      </w:r>
      <w:r w:rsidRPr="00880623">
        <w:rPr>
          <w:rFonts w:ascii="Consolas" w:hAnsi="Consolas"/>
          <w:b/>
        </w:rPr>
        <w:t>friends</w:t>
      </w:r>
      <w:r w:rsidRPr="00880623">
        <w:rPr>
          <w:rFonts w:ascii="Consolas" w:hAnsi="Consolas"/>
        </w:rPr>
        <w:t xml:space="preserve"> td, .</w:t>
      </w:r>
      <w:r w:rsidRPr="00880623">
        <w:rPr>
          <w:rFonts w:ascii="Consolas" w:hAnsi="Consolas"/>
          <w:b/>
        </w:rPr>
        <w:t>friends</w:t>
      </w:r>
      <w:r w:rsidRPr="00880623">
        <w:rPr>
          <w:rFonts w:ascii="Consolas" w:hAnsi="Consolas"/>
        </w:rPr>
        <w:t xml:space="preserve"> th {</w:t>
      </w:r>
    </w:p>
    <w:p w:rsidR="00880623" w:rsidRPr="00880623" w:rsidRDefault="00880623" w:rsidP="00880623">
      <w:pPr>
        <w:ind w:left="720"/>
        <w:rPr>
          <w:rFonts w:ascii="Consolas" w:hAnsi="Consolas"/>
        </w:rPr>
      </w:pPr>
      <w:r w:rsidRPr="00880623">
        <w:rPr>
          <w:rFonts w:ascii="Consolas" w:hAnsi="Consolas"/>
        </w:rPr>
        <w:t xml:space="preserve">  border-left: 1px solid;</w:t>
      </w:r>
    </w:p>
    <w:p w:rsidR="00880623" w:rsidRPr="00880623" w:rsidRDefault="00880623" w:rsidP="00880623">
      <w:pPr>
        <w:ind w:left="720"/>
        <w:rPr>
          <w:rFonts w:ascii="Consolas" w:hAnsi="Consolas"/>
        </w:rPr>
      </w:pPr>
      <w:r w:rsidRPr="00880623">
        <w:rPr>
          <w:rFonts w:ascii="Consolas" w:hAnsi="Consolas"/>
        </w:rPr>
        <w:t xml:space="preserve">  padding: 5px 10px;</w:t>
      </w:r>
    </w:p>
    <w:p w:rsidR="00880623" w:rsidRPr="00880623" w:rsidRDefault="00880623" w:rsidP="00880623">
      <w:pPr>
        <w:ind w:left="720"/>
        <w:rPr>
          <w:rFonts w:ascii="Consolas" w:hAnsi="Consolas"/>
        </w:rPr>
      </w:pPr>
      <w:r w:rsidRPr="00880623">
        <w:rPr>
          <w:rFonts w:ascii="Consolas" w:hAnsi="Consolas"/>
        </w:rPr>
        <w:t>}</w:t>
      </w:r>
    </w:p>
    <w:p w:rsidR="00880623" w:rsidRPr="00880623" w:rsidRDefault="00880623" w:rsidP="00880623">
      <w:pPr>
        <w:ind w:left="720"/>
        <w:rPr>
          <w:rFonts w:ascii="Consolas" w:hAnsi="Consolas"/>
        </w:rPr>
      </w:pPr>
      <w:r w:rsidRPr="00880623">
        <w:rPr>
          <w:rFonts w:ascii="Consolas" w:hAnsi="Consolas"/>
        </w:rPr>
        <w:t>.</w:t>
      </w:r>
      <w:r w:rsidRPr="00880623">
        <w:rPr>
          <w:rFonts w:ascii="Consolas" w:hAnsi="Consolas"/>
          <w:b/>
        </w:rPr>
        <w:t>friends</w:t>
      </w:r>
      <w:r w:rsidRPr="00880623">
        <w:rPr>
          <w:rFonts w:ascii="Consolas" w:hAnsi="Consolas"/>
        </w:rPr>
        <w:t xml:space="preserve"> td</w:t>
      </w:r>
      <w:r w:rsidRPr="00880623">
        <w:rPr>
          <w:rFonts w:ascii="Consolas" w:hAnsi="Consolas"/>
          <w:i/>
        </w:rPr>
        <w:t>:first-child</w:t>
      </w:r>
      <w:r w:rsidRPr="00880623">
        <w:rPr>
          <w:rFonts w:ascii="Consolas" w:hAnsi="Consolas"/>
        </w:rPr>
        <w:t>, .</w:t>
      </w:r>
      <w:r w:rsidRPr="00880623">
        <w:rPr>
          <w:rFonts w:ascii="Consolas" w:hAnsi="Consolas"/>
          <w:b/>
        </w:rPr>
        <w:t>friends</w:t>
      </w:r>
      <w:r w:rsidRPr="00880623">
        <w:rPr>
          <w:rFonts w:ascii="Consolas" w:hAnsi="Consolas"/>
        </w:rPr>
        <w:t xml:space="preserve"> th</w:t>
      </w:r>
      <w:r w:rsidRPr="00880623">
        <w:rPr>
          <w:rFonts w:ascii="Consolas" w:hAnsi="Consolas"/>
          <w:i/>
        </w:rPr>
        <w:t>:first-child</w:t>
      </w:r>
      <w:r w:rsidRPr="00880623">
        <w:rPr>
          <w:rFonts w:ascii="Consolas" w:hAnsi="Consolas"/>
        </w:rPr>
        <w:t xml:space="preserve"> {</w:t>
      </w:r>
    </w:p>
    <w:p w:rsidR="00880623" w:rsidRPr="00880623" w:rsidRDefault="00880623" w:rsidP="00880623">
      <w:pPr>
        <w:ind w:left="720"/>
        <w:rPr>
          <w:rFonts w:ascii="Consolas" w:hAnsi="Consolas"/>
        </w:rPr>
      </w:pPr>
      <w:r w:rsidRPr="00880623">
        <w:rPr>
          <w:rFonts w:ascii="Consolas" w:hAnsi="Consolas"/>
        </w:rPr>
        <w:t xml:space="preserve">  border-left: none;</w:t>
      </w:r>
    </w:p>
    <w:p w:rsidR="00880623" w:rsidRPr="00880623" w:rsidRDefault="00880623" w:rsidP="00880623">
      <w:pPr>
        <w:ind w:left="720"/>
        <w:rPr>
          <w:rFonts w:ascii="Consolas" w:hAnsi="Consolas"/>
        </w:rPr>
      </w:pPr>
      <w:r w:rsidRPr="00880623">
        <w:rPr>
          <w:rFonts w:ascii="Consolas" w:hAnsi="Consolas"/>
        </w:rPr>
        <w:t>}</w:t>
      </w:r>
    </w:p>
    <w:p w:rsidR="00880623" w:rsidRPr="00880623" w:rsidRDefault="00880623" w:rsidP="00880623">
      <w:pPr>
        <w:ind w:left="720"/>
        <w:rPr>
          <w:rFonts w:ascii="Consolas" w:hAnsi="Consolas"/>
        </w:rPr>
      </w:pPr>
    </w:p>
    <w:p w:rsidR="00880623" w:rsidRPr="00880623" w:rsidRDefault="00880623" w:rsidP="00880623">
      <w:pPr>
        <w:ind w:left="720"/>
        <w:rPr>
          <w:rFonts w:ascii="Consolas" w:hAnsi="Consolas"/>
        </w:rPr>
      </w:pPr>
      <w:r w:rsidRPr="00880623">
        <w:rPr>
          <w:rFonts w:ascii="Consolas" w:hAnsi="Consolas"/>
        </w:rPr>
        <w:t>.</w:t>
      </w:r>
      <w:r w:rsidRPr="00880623">
        <w:rPr>
          <w:rFonts w:ascii="Consolas" w:hAnsi="Consolas"/>
          <w:b/>
        </w:rPr>
        <w:t>sortorder</w:t>
      </w:r>
      <w:r w:rsidRPr="00880623">
        <w:rPr>
          <w:rFonts w:ascii="Consolas" w:hAnsi="Consolas"/>
          <w:i/>
        </w:rPr>
        <w:t>:after</w:t>
      </w:r>
      <w:r w:rsidRPr="00880623">
        <w:rPr>
          <w:rFonts w:ascii="Consolas" w:hAnsi="Consolas"/>
        </w:rPr>
        <w:t xml:space="preserve"> {</w:t>
      </w:r>
    </w:p>
    <w:p w:rsidR="00880623" w:rsidRPr="00880623" w:rsidRDefault="00880623" w:rsidP="00880623">
      <w:pPr>
        <w:ind w:left="720"/>
        <w:rPr>
          <w:rFonts w:ascii="Consolas" w:hAnsi="Consolas"/>
        </w:rPr>
      </w:pPr>
      <w:r w:rsidRPr="00880623">
        <w:rPr>
          <w:rFonts w:ascii="Consolas" w:hAnsi="Consolas"/>
        </w:rPr>
        <w:t xml:space="preserve">  content: '\25b2';   // BLACK UP-POINTING TRIANGLE</w:t>
      </w:r>
    </w:p>
    <w:p w:rsidR="00880623" w:rsidRPr="00880623" w:rsidRDefault="00880623" w:rsidP="00880623">
      <w:pPr>
        <w:ind w:left="720"/>
        <w:rPr>
          <w:rFonts w:ascii="Consolas" w:hAnsi="Consolas"/>
        </w:rPr>
      </w:pPr>
      <w:r w:rsidRPr="00880623">
        <w:rPr>
          <w:rFonts w:ascii="Consolas" w:hAnsi="Consolas"/>
        </w:rPr>
        <w:t>}</w:t>
      </w:r>
    </w:p>
    <w:p w:rsidR="00880623" w:rsidRPr="00880623" w:rsidRDefault="00880623" w:rsidP="00880623">
      <w:pPr>
        <w:ind w:left="720"/>
        <w:rPr>
          <w:rFonts w:ascii="Consolas" w:hAnsi="Consolas"/>
        </w:rPr>
      </w:pPr>
      <w:r w:rsidRPr="00880623">
        <w:rPr>
          <w:rFonts w:ascii="Consolas" w:hAnsi="Consolas"/>
        </w:rPr>
        <w:t>.</w:t>
      </w:r>
      <w:r w:rsidRPr="00880623">
        <w:rPr>
          <w:rFonts w:ascii="Consolas" w:hAnsi="Consolas"/>
          <w:b/>
        </w:rPr>
        <w:t>sortorder</w:t>
      </w:r>
      <w:r w:rsidRPr="00880623">
        <w:rPr>
          <w:rFonts w:ascii="Consolas" w:hAnsi="Consolas"/>
        </w:rPr>
        <w:t>.</w:t>
      </w:r>
      <w:r w:rsidRPr="00880623">
        <w:rPr>
          <w:rFonts w:ascii="Consolas" w:hAnsi="Consolas"/>
          <w:b/>
        </w:rPr>
        <w:t>reverse</w:t>
      </w:r>
      <w:r w:rsidRPr="00880623">
        <w:rPr>
          <w:rFonts w:ascii="Consolas" w:hAnsi="Consolas"/>
          <w:i/>
        </w:rPr>
        <w:t>:after</w:t>
      </w:r>
      <w:r w:rsidRPr="00880623">
        <w:rPr>
          <w:rFonts w:ascii="Consolas" w:hAnsi="Consolas"/>
        </w:rPr>
        <w:t xml:space="preserve"> {</w:t>
      </w:r>
    </w:p>
    <w:p w:rsidR="00880623" w:rsidRPr="00880623" w:rsidRDefault="00880623" w:rsidP="00880623">
      <w:pPr>
        <w:ind w:left="720"/>
        <w:rPr>
          <w:rFonts w:ascii="Consolas" w:hAnsi="Consolas"/>
        </w:rPr>
      </w:pPr>
      <w:r w:rsidRPr="00880623">
        <w:rPr>
          <w:rFonts w:ascii="Consolas" w:hAnsi="Consolas"/>
        </w:rPr>
        <w:t xml:space="preserve">  content: '\25bc';   // BLACK DOWN-POINTING TRIANGLE</w:t>
      </w:r>
    </w:p>
    <w:p w:rsidR="00880623" w:rsidRDefault="00880623" w:rsidP="00880623">
      <w:pPr>
        <w:ind w:left="720"/>
        <w:rPr>
          <w:rFonts w:ascii="Consolas" w:hAnsi="Consolas"/>
        </w:rPr>
      </w:pPr>
      <w:r w:rsidRPr="00880623">
        <w:rPr>
          <w:rFonts w:ascii="Consolas" w:hAnsi="Consolas"/>
        </w:rPr>
        <w:t>}</w:t>
      </w:r>
    </w:p>
    <w:p w:rsidR="00535391" w:rsidRDefault="00535391" w:rsidP="00880623">
      <w:pPr>
        <w:ind w:left="720"/>
        <w:rPr>
          <w:rFonts w:ascii="Consolas" w:hAnsi="Consolas"/>
        </w:rPr>
      </w:pPr>
    </w:p>
    <w:p w:rsidR="00E54951" w:rsidRDefault="00E54951" w:rsidP="00E54951">
      <w:pPr>
        <w:rPr>
          <w:rFonts w:ascii="Consolas" w:hAnsi="Consolas"/>
          <w:sz w:val="20"/>
        </w:rPr>
      </w:pPr>
      <w:r>
        <w:rPr>
          <w:rFonts w:ascii="Consolas" w:hAnsi="Consolas"/>
          <w:sz w:val="20"/>
        </w:rPr>
        <w:t>--------------------------------------</w:t>
      </w:r>
      <w:r>
        <w:rPr>
          <w:rFonts w:ascii="Consolas" w:hAnsi="Consolas"/>
          <w:sz w:val="20"/>
        </w:rPr>
        <w:t>index.html</w:t>
      </w:r>
      <w:r>
        <w:rPr>
          <w:rFonts w:ascii="Consolas" w:hAnsi="Consolas"/>
          <w:sz w:val="20"/>
        </w:rPr>
        <w:t>-------------------------------------</w:t>
      </w:r>
    </w:p>
    <w:p w:rsidR="00E54951" w:rsidRDefault="00E54951" w:rsidP="00E54951">
      <w:pPr>
        <w:rPr>
          <w:rFonts w:ascii="Consolas" w:hAnsi="Consolas"/>
        </w:rPr>
      </w:pPr>
    </w:p>
    <w:p w:rsidR="000F2B4E" w:rsidRPr="000F2B4E" w:rsidRDefault="000F2B4E" w:rsidP="000F2B4E">
      <w:pPr>
        <w:rPr>
          <w:rFonts w:ascii="Consolas" w:hAnsi="Consolas"/>
        </w:rPr>
      </w:pPr>
      <w:r w:rsidRPr="000F2B4E">
        <w:rPr>
          <w:rFonts w:ascii="Consolas" w:hAnsi="Consolas"/>
        </w:rPr>
        <w:t>&lt;!doctype html&gt;</w:t>
      </w:r>
    </w:p>
    <w:p w:rsidR="000F2B4E" w:rsidRPr="000F2B4E" w:rsidRDefault="000F2B4E" w:rsidP="000F2B4E">
      <w:pPr>
        <w:rPr>
          <w:rFonts w:ascii="Consolas" w:hAnsi="Consolas"/>
        </w:rPr>
      </w:pPr>
      <w:r w:rsidRPr="000F2B4E">
        <w:rPr>
          <w:rFonts w:ascii="Consolas" w:hAnsi="Consolas"/>
        </w:rPr>
        <w:t>&lt;html lang="en"&gt;</w:t>
      </w:r>
    </w:p>
    <w:p w:rsidR="000F2B4E" w:rsidRPr="000F2B4E" w:rsidRDefault="000F2B4E" w:rsidP="000F2B4E">
      <w:pPr>
        <w:rPr>
          <w:rFonts w:ascii="Consolas" w:hAnsi="Consolas"/>
        </w:rPr>
      </w:pPr>
      <w:r w:rsidRPr="000F2B4E">
        <w:rPr>
          <w:rFonts w:ascii="Consolas" w:hAnsi="Consolas"/>
        </w:rPr>
        <w:t>&lt;head&gt;</w:t>
      </w:r>
    </w:p>
    <w:p w:rsidR="000F2B4E" w:rsidRPr="000F2B4E" w:rsidRDefault="000F2B4E" w:rsidP="000F2B4E">
      <w:pPr>
        <w:rPr>
          <w:rFonts w:ascii="Consolas" w:hAnsi="Consolas"/>
        </w:rPr>
      </w:pPr>
      <w:r w:rsidRPr="000F2B4E">
        <w:rPr>
          <w:rFonts w:ascii="Consolas" w:hAnsi="Consolas"/>
        </w:rPr>
        <w:t xml:space="preserve">  &lt;meta charset="UTF-8"&gt;</w:t>
      </w:r>
    </w:p>
    <w:p w:rsidR="000F2B4E" w:rsidRPr="000F2B4E" w:rsidRDefault="000F2B4E" w:rsidP="000F2B4E">
      <w:pPr>
        <w:rPr>
          <w:rFonts w:ascii="Consolas" w:hAnsi="Consolas"/>
        </w:rPr>
      </w:pPr>
      <w:r w:rsidRPr="000F2B4E">
        <w:rPr>
          <w:rFonts w:ascii="Consolas" w:hAnsi="Consolas"/>
        </w:rPr>
        <w:t xml:space="preserve">  &lt;title&gt;Example - example-orderBy-call-manually-production&lt;/title&gt;</w:t>
      </w:r>
    </w:p>
    <w:p w:rsidR="000F2B4E" w:rsidRPr="000F2B4E" w:rsidRDefault="000F2B4E" w:rsidP="000F2B4E">
      <w:pPr>
        <w:rPr>
          <w:rFonts w:ascii="Consolas" w:hAnsi="Consolas"/>
        </w:rPr>
      </w:pPr>
      <w:r w:rsidRPr="000F2B4E">
        <w:rPr>
          <w:rFonts w:ascii="Consolas" w:hAnsi="Consolas"/>
        </w:rPr>
        <w:t xml:space="preserve">  &lt;link href="style.css" rel="stylesheet" type="text/css"&gt;</w:t>
      </w:r>
    </w:p>
    <w:p w:rsidR="000F2B4E" w:rsidRPr="000F2B4E" w:rsidRDefault="000F2B4E" w:rsidP="000F2B4E">
      <w:pPr>
        <w:rPr>
          <w:rFonts w:ascii="Consolas" w:hAnsi="Consolas"/>
        </w:rPr>
      </w:pPr>
      <w:r w:rsidRPr="000F2B4E">
        <w:rPr>
          <w:rFonts w:ascii="Consolas" w:hAnsi="Consolas"/>
        </w:rPr>
        <w:t xml:space="preserve">  </w:t>
      </w:r>
    </w:p>
    <w:p w:rsidR="000F2B4E" w:rsidRPr="000F2B4E" w:rsidRDefault="000F2B4E" w:rsidP="000F2B4E">
      <w:pPr>
        <w:rPr>
          <w:rFonts w:ascii="Consolas" w:hAnsi="Consolas"/>
        </w:rPr>
      </w:pPr>
    </w:p>
    <w:p w:rsidR="000F2B4E" w:rsidRPr="000F2B4E" w:rsidRDefault="000F2B4E" w:rsidP="000F2B4E">
      <w:pPr>
        <w:rPr>
          <w:rFonts w:ascii="Consolas" w:hAnsi="Consolas"/>
        </w:rPr>
      </w:pPr>
      <w:r w:rsidRPr="000F2B4E">
        <w:rPr>
          <w:rFonts w:ascii="Consolas" w:hAnsi="Consolas"/>
        </w:rPr>
        <w:t xml:space="preserve">  &lt;script src="//code.angularjs.org/snapshot/angular.min.js"&gt;&lt;/script&gt;</w:t>
      </w:r>
    </w:p>
    <w:p w:rsidR="000F2B4E" w:rsidRPr="000F2B4E" w:rsidRDefault="000F2B4E" w:rsidP="000F2B4E">
      <w:pPr>
        <w:rPr>
          <w:rFonts w:ascii="Consolas" w:hAnsi="Consolas"/>
        </w:rPr>
      </w:pPr>
      <w:r w:rsidRPr="000F2B4E">
        <w:rPr>
          <w:rFonts w:ascii="Consolas" w:hAnsi="Consolas"/>
        </w:rPr>
        <w:t xml:space="preserve">  &lt;script src="script.js"&gt;&lt;/script&gt;</w:t>
      </w:r>
    </w:p>
    <w:p w:rsidR="000F2B4E" w:rsidRPr="000F2B4E" w:rsidRDefault="000F2B4E" w:rsidP="000F2B4E">
      <w:pPr>
        <w:rPr>
          <w:rFonts w:ascii="Consolas" w:hAnsi="Consolas"/>
        </w:rPr>
      </w:pPr>
      <w:r w:rsidRPr="000F2B4E">
        <w:rPr>
          <w:rFonts w:ascii="Consolas" w:hAnsi="Consolas"/>
        </w:rPr>
        <w:t xml:space="preserve">  </w:t>
      </w:r>
    </w:p>
    <w:p w:rsidR="000F2B4E" w:rsidRDefault="000F2B4E" w:rsidP="000F2B4E">
      <w:pPr>
        <w:rPr>
          <w:rFonts w:ascii="Consolas" w:hAnsi="Consolas"/>
        </w:rPr>
      </w:pPr>
      <w:r w:rsidRPr="000F2B4E">
        <w:rPr>
          <w:rFonts w:ascii="Consolas" w:hAnsi="Consolas"/>
        </w:rPr>
        <w:t>&lt;/head&gt;</w:t>
      </w:r>
    </w:p>
    <w:p w:rsidR="00535391" w:rsidRDefault="00535391" w:rsidP="000F2B4E">
      <w:pPr>
        <w:rPr>
          <w:rFonts w:ascii="Consolas" w:hAnsi="Consolas"/>
        </w:rPr>
      </w:pPr>
    </w:p>
    <w:p w:rsidR="00535391" w:rsidRDefault="00535391" w:rsidP="000F2B4E">
      <w:pPr>
        <w:rPr>
          <w:rFonts w:ascii="Consolas" w:hAnsi="Consolas"/>
        </w:rPr>
      </w:pPr>
    </w:p>
    <w:p w:rsidR="00535391" w:rsidRDefault="00535391" w:rsidP="000F2B4E">
      <w:pPr>
        <w:rPr>
          <w:rFonts w:ascii="Consolas" w:hAnsi="Consolas"/>
        </w:rPr>
      </w:pPr>
    </w:p>
    <w:p w:rsidR="00535391" w:rsidRDefault="00535391" w:rsidP="000F2B4E">
      <w:pPr>
        <w:rPr>
          <w:rFonts w:ascii="Consolas" w:hAnsi="Consolas"/>
        </w:rPr>
      </w:pPr>
    </w:p>
    <w:p w:rsidR="00535391" w:rsidRDefault="00535391" w:rsidP="000F2B4E">
      <w:pPr>
        <w:rPr>
          <w:rFonts w:ascii="Consolas" w:hAnsi="Consolas"/>
        </w:rPr>
      </w:pPr>
    </w:p>
    <w:p w:rsidR="00535391" w:rsidRDefault="00535391" w:rsidP="000F2B4E">
      <w:pPr>
        <w:rPr>
          <w:rFonts w:ascii="Consolas" w:hAnsi="Consolas"/>
        </w:rPr>
      </w:pPr>
    </w:p>
    <w:p w:rsidR="00535391" w:rsidRDefault="00535391" w:rsidP="000F2B4E">
      <w:pPr>
        <w:rPr>
          <w:rFonts w:ascii="Consolas" w:hAnsi="Consolas"/>
        </w:rPr>
      </w:pPr>
    </w:p>
    <w:p w:rsidR="00535391" w:rsidRDefault="00535391" w:rsidP="000F2B4E">
      <w:pPr>
        <w:rPr>
          <w:rFonts w:ascii="Consolas" w:hAnsi="Consolas"/>
        </w:rPr>
      </w:pPr>
    </w:p>
    <w:p w:rsidR="00535391" w:rsidRDefault="00535391" w:rsidP="000F2B4E">
      <w:pPr>
        <w:rPr>
          <w:rFonts w:ascii="Consolas" w:hAnsi="Consolas"/>
        </w:rPr>
      </w:pPr>
    </w:p>
    <w:p w:rsidR="00535391" w:rsidRDefault="00535391" w:rsidP="000F2B4E">
      <w:pPr>
        <w:rPr>
          <w:rFonts w:ascii="Consolas" w:hAnsi="Consolas"/>
        </w:rPr>
      </w:pPr>
    </w:p>
    <w:p w:rsidR="00535391" w:rsidRDefault="00535391" w:rsidP="000F2B4E">
      <w:pPr>
        <w:rPr>
          <w:rFonts w:ascii="Consolas" w:hAnsi="Consolas"/>
        </w:rPr>
      </w:pPr>
    </w:p>
    <w:p w:rsidR="00535391" w:rsidRPr="000F2B4E" w:rsidRDefault="00535391" w:rsidP="000F2B4E">
      <w:pPr>
        <w:rPr>
          <w:rFonts w:ascii="Consolas" w:hAnsi="Consolas"/>
        </w:rPr>
      </w:pPr>
      <w:bookmarkStart w:id="0" w:name="_GoBack"/>
      <w:bookmarkEnd w:id="0"/>
    </w:p>
    <w:p w:rsidR="000F2B4E" w:rsidRPr="000F2B4E" w:rsidRDefault="000F2B4E" w:rsidP="000F2B4E">
      <w:pPr>
        <w:rPr>
          <w:rFonts w:ascii="Consolas" w:hAnsi="Consolas"/>
        </w:rPr>
      </w:pPr>
      <w:r w:rsidRPr="000F2B4E">
        <w:rPr>
          <w:rFonts w:ascii="Consolas" w:hAnsi="Consolas"/>
        </w:rPr>
        <w:lastRenderedPageBreak/>
        <w:t>&lt;body ng-app="orderByExample"&gt;</w:t>
      </w:r>
    </w:p>
    <w:p w:rsidR="000F2B4E" w:rsidRPr="000F2B4E" w:rsidRDefault="000F2B4E" w:rsidP="000F2B4E">
      <w:pPr>
        <w:rPr>
          <w:rFonts w:ascii="Consolas" w:hAnsi="Consolas"/>
        </w:rPr>
      </w:pPr>
      <w:r w:rsidRPr="000F2B4E">
        <w:rPr>
          <w:rFonts w:ascii="Consolas" w:hAnsi="Consolas"/>
        </w:rPr>
        <w:t xml:space="preserve">  &lt;div ng-controller="orderByController"&gt;</w:t>
      </w:r>
    </w:p>
    <w:p w:rsidR="000F2B4E" w:rsidRPr="000F2B4E" w:rsidRDefault="000F2B4E" w:rsidP="000F2B4E">
      <w:pPr>
        <w:rPr>
          <w:rFonts w:ascii="Consolas" w:hAnsi="Consolas"/>
        </w:rPr>
      </w:pPr>
      <w:r w:rsidRPr="000F2B4E">
        <w:rPr>
          <w:rFonts w:ascii="Consolas" w:hAnsi="Consolas"/>
        </w:rPr>
        <w:t xml:space="preserve">    &lt;pre&gt;Sort by = {{propertyName }}, reverse = {{reverse}}&lt;/pre&gt;</w:t>
      </w:r>
    </w:p>
    <w:p w:rsidR="000F2B4E" w:rsidRPr="000F2B4E" w:rsidRDefault="000F2B4E" w:rsidP="000F2B4E">
      <w:pPr>
        <w:rPr>
          <w:rFonts w:ascii="Consolas" w:hAnsi="Consolas"/>
        </w:rPr>
      </w:pPr>
      <w:r w:rsidRPr="000F2B4E">
        <w:rPr>
          <w:rFonts w:ascii="Consolas" w:hAnsi="Consolas"/>
        </w:rPr>
        <w:t xml:space="preserve">    &lt;button ng-click="sortBy(null)"&gt;Set to unsorted&lt;/button&gt;</w:t>
      </w:r>
    </w:p>
    <w:p w:rsidR="000F2B4E" w:rsidRPr="000F2B4E" w:rsidRDefault="000F2B4E" w:rsidP="000F2B4E">
      <w:pPr>
        <w:rPr>
          <w:rFonts w:ascii="Consolas" w:hAnsi="Consolas"/>
        </w:rPr>
      </w:pPr>
      <w:r w:rsidRPr="000F2B4E">
        <w:rPr>
          <w:rFonts w:ascii="Consolas" w:hAnsi="Consolas"/>
        </w:rPr>
        <w:t xml:space="preserve">    &lt;hr /&gt;</w:t>
      </w:r>
    </w:p>
    <w:p w:rsidR="000F2B4E" w:rsidRPr="000F2B4E" w:rsidRDefault="000F2B4E" w:rsidP="000F2B4E">
      <w:pPr>
        <w:rPr>
          <w:rFonts w:ascii="Consolas" w:hAnsi="Consolas"/>
        </w:rPr>
      </w:pPr>
      <w:r w:rsidRPr="000F2B4E">
        <w:rPr>
          <w:rFonts w:ascii="Consolas" w:hAnsi="Consolas"/>
        </w:rPr>
        <w:t xml:space="preserve">    &lt;table </w:t>
      </w:r>
      <w:r w:rsidR="0050795E" w:rsidRPr="0050795E">
        <w:rPr>
          <w:rFonts w:ascii="Consolas" w:hAnsi="Consolas"/>
        </w:rPr>
        <w:t>class="friends"&gt;</w:t>
      </w:r>
    </w:p>
    <w:p w:rsidR="000F2B4E" w:rsidRPr="000F2B4E" w:rsidRDefault="000F2B4E" w:rsidP="000F2B4E">
      <w:pPr>
        <w:rPr>
          <w:rFonts w:ascii="Consolas" w:hAnsi="Consolas"/>
        </w:rPr>
      </w:pPr>
      <w:r w:rsidRPr="000F2B4E">
        <w:rPr>
          <w:rFonts w:ascii="Consolas" w:hAnsi="Consolas"/>
        </w:rPr>
        <w:t xml:space="preserve">      &lt;tr&gt;</w:t>
      </w:r>
    </w:p>
    <w:p w:rsidR="000F2B4E" w:rsidRPr="000F2B4E" w:rsidRDefault="000F2B4E" w:rsidP="000F2B4E">
      <w:pPr>
        <w:rPr>
          <w:rFonts w:ascii="Consolas" w:hAnsi="Consolas"/>
        </w:rPr>
      </w:pPr>
      <w:r w:rsidRPr="000F2B4E">
        <w:rPr>
          <w:rFonts w:ascii="Consolas" w:hAnsi="Consolas"/>
        </w:rPr>
        <w:t xml:space="preserve">        &lt;th&gt;</w:t>
      </w:r>
    </w:p>
    <w:p w:rsidR="000F2B4E" w:rsidRPr="000F2B4E" w:rsidRDefault="000F2B4E" w:rsidP="000F2B4E">
      <w:pPr>
        <w:rPr>
          <w:rFonts w:ascii="Consolas" w:hAnsi="Consolas"/>
        </w:rPr>
      </w:pPr>
      <w:r w:rsidRPr="000F2B4E">
        <w:rPr>
          <w:rFonts w:ascii="Consolas" w:hAnsi="Consolas"/>
        </w:rPr>
        <w:t xml:space="preserve">          &lt;button ng-click="sortBy('name')"&gt;Name&lt;/button&gt;</w:t>
      </w:r>
    </w:p>
    <w:p w:rsidR="000F2B4E" w:rsidRPr="000F2B4E" w:rsidRDefault="000F2B4E" w:rsidP="000F2B4E">
      <w:pPr>
        <w:rPr>
          <w:rFonts w:ascii="Consolas" w:hAnsi="Consolas"/>
        </w:rPr>
      </w:pPr>
      <w:r w:rsidRPr="000F2B4E">
        <w:rPr>
          <w:rFonts w:ascii="Consolas" w:hAnsi="Consolas"/>
        </w:rPr>
        <w:t xml:space="preserve">          &lt;span class="sortorder" ng-show="propertyName === name" ng-class="{reverse: reverse}"&gt;&lt;/span&gt;</w:t>
      </w:r>
    </w:p>
    <w:p w:rsidR="000F2B4E" w:rsidRPr="000F2B4E" w:rsidRDefault="000F2B4E" w:rsidP="000F2B4E">
      <w:pPr>
        <w:rPr>
          <w:rFonts w:ascii="Consolas" w:hAnsi="Consolas"/>
        </w:rPr>
      </w:pPr>
      <w:r w:rsidRPr="000F2B4E">
        <w:rPr>
          <w:rFonts w:ascii="Consolas" w:hAnsi="Consolas"/>
        </w:rPr>
        <w:t xml:space="preserve">        &lt;/th&gt;</w:t>
      </w:r>
    </w:p>
    <w:p w:rsidR="000F2B4E" w:rsidRPr="000F2B4E" w:rsidRDefault="000F2B4E" w:rsidP="000F2B4E">
      <w:pPr>
        <w:rPr>
          <w:rFonts w:ascii="Consolas" w:hAnsi="Consolas"/>
        </w:rPr>
      </w:pPr>
      <w:r w:rsidRPr="000F2B4E">
        <w:rPr>
          <w:rFonts w:ascii="Consolas" w:hAnsi="Consolas"/>
        </w:rPr>
        <w:t xml:space="preserve">        &lt;th&gt;</w:t>
      </w:r>
    </w:p>
    <w:p w:rsidR="000F2B4E" w:rsidRPr="000F2B4E" w:rsidRDefault="000F2B4E" w:rsidP="000F2B4E">
      <w:pPr>
        <w:rPr>
          <w:rFonts w:ascii="Consolas" w:hAnsi="Consolas"/>
        </w:rPr>
      </w:pPr>
      <w:r w:rsidRPr="000F2B4E">
        <w:rPr>
          <w:rFonts w:ascii="Consolas" w:hAnsi="Consolas"/>
        </w:rPr>
        <w:t xml:space="preserve">          &lt;button ng-click="sortBy('phone')"&gt;Phone Number&lt;/button&gt;</w:t>
      </w:r>
    </w:p>
    <w:p w:rsidR="000F2B4E" w:rsidRPr="000F2B4E" w:rsidRDefault="000F2B4E" w:rsidP="000F2B4E">
      <w:pPr>
        <w:rPr>
          <w:rFonts w:ascii="Consolas" w:hAnsi="Consolas"/>
        </w:rPr>
      </w:pPr>
      <w:r w:rsidRPr="000F2B4E">
        <w:rPr>
          <w:rFonts w:ascii="Consolas" w:hAnsi="Consolas"/>
        </w:rPr>
        <w:t xml:space="preserve">          &lt;span class="sortorder" ng-show="propertyName === 'hone" ng-class="{reverse: reverse}"&gt;&lt;/span&gt;</w:t>
      </w:r>
    </w:p>
    <w:p w:rsidR="000F2B4E" w:rsidRPr="000F2B4E" w:rsidRDefault="000F2B4E" w:rsidP="000F2B4E">
      <w:pPr>
        <w:rPr>
          <w:rFonts w:ascii="Consolas" w:hAnsi="Consolas"/>
        </w:rPr>
      </w:pPr>
      <w:r w:rsidRPr="000F2B4E">
        <w:rPr>
          <w:rFonts w:ascii="Consolas" w:hAnsi="Consolas"/>
        </w:rPr>
        <w:t xml:space="preserve">        &lt;/th&gt;</w:t>
      </w:r>
    </w:p>
    <w:p w:rsidR="000F2B4E" w:rsidRPr="000F2B4E" w:rsidRDefault="000F2B4E" w:rsidP="000F2B4E">
      <w:pPr>
        <w:rPr>
          <w:rFonts w:ascii="Consolas" w:hAnsi="Consolas"/>
        </w:rPr>
      </w:pPr>
      <w:r w:rsidRPr="000F2B4E">
        <w:rPr>
          <w:rFonts w:ascii="Consolas" w:hAnsi="Consolas"/>
        </w:rPr>
        <w:t xml:space="preserve">        &lt;th&gt;</w:t>
      </w:r>
    </w:p>
    <w:p w:rsidR="000F2B4E" w:rsidRPr="000F2B4E" w:rsidRDefault="000F2B4E" w:rsidP="000F2B4E">
      <w:pPr>
        <w:rPr>
          <w:rFonts w:ascii="Consolas" w:hAnsi="Consolas"/>
        </w:rPr>
      </w:pPr>
      <w:r w:rsidRPr="000F2B4E">
        <w:rPr>
          <w:rFonts w:ascii="Consolas" w:hAnsi="Consolas"/>
        </w:rPr>
        <w:t xml:space="preserve">          &lt;button ng-click="sortBy('age')"&gt;Age&lt;/button&gt;</w:t>
      </w:r>
    </w:p>
    <w:p w:rsidR="000F2B4E" w:rsidRPr="000F2B4E" w:rsidRDefault="000F2B4E" w:rsidP="000F2B4E">
      <w:pPr>
        <w:rPr>
          <w:rFonts w:ascii="Consolas" w:hAnsi="Consolas"/>
        </w:rPr>
      </w:pPr>
      <w:r w:rsidRPr="000F2B4E">
        <w:rPr>
          <w:rFonts w:ascii="Consolas" w:hAnsi="Consolas"/>
        </w:rPr>
        <w:t xml:space="preserve">          &lt;span class="sortorder" ng-show="propertyName === age" ng-class="{reverse: reverse}"&gt;&lt;/span&gt;</w:t>
      </w:r>
    </w:p>
    <w:p w:rsidR="000F2B4E" w:rsidRPr="000F2B4E" w:rsidRDefault="000F2B4E" w:rsidP="000F2B4E">
      <w:pPr>
        <w:rPr>
          <w:rFonts w:ascii="Consolas" w:hAnsi="Consolas"/>
        </w:rPr>
      </w:pPr>
      <w:r w:rsidRPr="000F2B4E">
        <w:rPr>
          <w:rFonts w:ascii="Consolas" w:hAnsi="Consolas"/>
        </w:rPr>
        <w:t xml:space="preserve">        &lt;/th&gt;</w:t>
      </w:r>
    </w:p>
    <w:p w:rsidR="000F2B4E" w:rsidRPr="000F2B4E" w:rsidRDefault="000F2B4E" w:rsidP="000F2B4E">
      <w:pPr>
        <w:rPr>
          <w:rFonts w:ascii="Consolas" w:hAnsi="Consolas"/>
        </w:rPr>
      </w:pPr>
      <w:r w:rsidRPr="000F2B4E">
        <w:rPr>
          <w:rFonts w:ascii="Consolas" w:hAnsi="Consolas"/>
        </w:rPr>
        <w:t xml:space="preserve">      &lt;/tr&gt;</w:t>
      </w:r>
    </w:p>
    <w:p w:rsidR="000F2B4E" w:rsidRPr="000F2B4E" w:rsidRDefault="000F2B4E" w:rsidP="000F2B4E">
      <w:pPr>
        <w:rPr>
          <w:rFonts w:ascii="Consolas" w:hAnsi="Consolas"/>
        </w:rPr>
      </w:pPr>
      <w:r w:rsidRPr="000F2B4E">
        <w:rPr>
          <w:rFonts w:ascii="Consolas" w:hAnsi="Consolas"/>
        </w:rPr>
        <w:t xml:space="preserve">      </w:t>
      </w:r>
    </w:p>
    <w:p w:rsidR="000F2B4E" w:rsidRPr="000F2B4E" w:rsidRDefault="000F2B4E" w:rsidP="000F2B4E">
      <w:pPr>
        <w:rPr>
          <w:rFonts w:ascii="Consolas" w:hAnsi="Consolas"/>
        </w:rPr>
      </w:pPr>
      <w:r w:rsidRPr="000F2B4E">
        <w:rPr>
          <w:rFonts w:ascii="Consolas" w:hAnsi="Consolas"/>
        </w:rPr>
        <w:t xml:space="preserve">      &lt;tr ng-repeat="friend in friends"&gt;</w:t>
      </w:r>
    </w:p>
    <w:p w:rsidR="000F2B4E" w:rsidRPr="000F2B4E" w:rsidRDefault="000F2B4E" w:rsidP="000F2B4E">
      <w:pPr>
        <w:rPr>
          <w:rFonts w:ascii="Consolas" w:hAnsi="Consolas"/>
        </w:rPr>
      </w:pPr>
      <w:r w:rsidRPr="000F2B4E">
        <w:rPr>
          <w:rFonts w:ascii="Consolas" w:hAnsi="Consolas"/>
        </w:rPr>
        <w:t xml:space="preserve">        &lt;td&gt;{{ friend.name }}&lt;/td&gt;</w:t>
      </w:r>
    </w:p>
    <w:p w:rsidR="000F2B4E" w:rsidRPr="000F2B4E" w:rsidRDefault="000F2B4E" w:rsidP="000F2B4E">
      <w:pPr>
        <w:rPr>
          <w:rFonts w:ascii="Consolas" w:hAnsi="Consolas"/>
        </w:rPr>
      </w:pPr>
      <w:r w:rsidRPr="000F2B4E">
        <w:rPr>
          <w:rFonts w:ascii="Consolas" w:hAnsi="Consolas"/>
        </w:rPr>
        <w:t xml:space="preserve">        &lt;td&gt;{{ friend.phone }}&lt;/td&gt;</w:t>
      </w:r>
    </w:p>
    <w:p w:rsidR="000F2B4E" w:rsidRPr="000F2B4E" w:rsidRDefault="000F2B4E" w:rsidP="000F2B4E">
      <w:pPr>
        <w:rPr>
          <w:rFonts w:ascii="Consolas" w:hAnsi="Consolas"/>
        </w:rPr>
      </w:pPr>
      <w:r w:rsidRPr="000F2B4E">
        <w:rPr>
          <w:rFonts w:ascii="Consolas" w:hAnsi="Consolas"/>
        </w:rPr>
        <w:t xml:space="preserve">        &lt;td&gt;{{friend.age}}&lt;/td&gt;</w:t>
      </w:r>
    </w:p>
    <w:p w:rsidR="000F2B4E" w:rsidRPr="000F2B4E" w:rsidRDefault="000F2B4E" w:rsidP="000F2B4E">
      <w:pPr>
        <w:rPr>
          <w:rFonts w:ascii="Consolas" w:hAnsi="Consolas"/>
        </w:rPr>
      </w:pPr>
      <w:r w:rsidRPr="000F2B4E">
        <w:rPr>
          <w:rFonts w:ascii="Consolas" w:hAnsi="Consolas"/>
        </w:rPr>
        <w:t xml:space="preserve">      &lt;/tr&gt;</w:t>
      </w:r>
    </w:p>
    <w:p w:rsidR="000F2B4E" w:rsidRPr="000F2B4E" w:rsidRDefault="000F2B4E" w:rsidP="000F2B4E">
      <w:pPr>
        <w:rPr>
          <w:rFonts w:ascii="Consolas" w:hAnsi="Consolas"/>
        </w:rPr>
      </w:pPr>
      <w:r w:rsidRPr="000F2B4E">
        <w:rPr>
          <w:rFonts w:ascii="Consolas" w:hAnsi="Consolas"/>
        </w:rPr>
        <w:t xml:space="preserve">    &lt;/table&gt;</w:t>
      </w:r>
    </w:p>
    <w:p w:rsidR="000F2B4E" w:rsidRPr="000F2B4E" w:rsidRDefault="000F2B4E" w:rsidP="000F2B4E">
      <w:pPr>
        <w:rPr>
          <w:rFonts w:ascii="Consolas" w:hAnsi="Consolas"/>
        </w:rPr>
      </w:pPr>
      <w:r w:rsidRPr="000F2B4E">
        <w:rPr>
          <w:rFonts w:ascii="Consolas" w:hAnsi="Consolas"/>
        </w:rPr>
        <w:t xml:space="preserve">  &lt;/div&gt;</w:t>
      </w:r>
    </w:p>
    <w:p w:rsidR="00195B04" w:rsidRDefault="000F2B4E" w:rsidP="000F2B4E">
      <w:pPr>
        <w:rPr>
          <w:rFonts w:ascii="Consolas" w:hAnsi="Consolas"/>
        </w:rPr>
      </w:pPr>
      <w:r w:rsidRPr="000F2B4E">
        <w:rPr>
          <w:rFonts w:ascii="Consolas" w:hAnsi="Consolas"/>
        </w:rPr>
        <w:t>&lt;/body&gt;</w:t>
      </w:r>
    </w:p>
    <w:p w:rsidR="000F2B4E" w:rsidRDefault="000F2B4E" w:rsidP="000F2B4E">
      <w:pPr>
        <w:rPr>
          <w:rFonts w:ascii="Consolas" w:hAnsi="Consolas"/>
        </w:rPr>
      </w:pPr>
    </w:p>
    <w:p w:rsidR="000F2B4E" w:rsidRDefault="000F2B4E" w:rsidP="000F2B4E">
      <w:pPr>
        <w:rPr>
          <w:rFonts w:ascii="Consolas" w:hAnsi="Consolas"/>
        </w:rPr>
      </w:pPr>
    </w:p>
    <w:p w:rsidR="00EC11E1" w:rsidRPr="008E6477" w:rsidRDefault="00EC11E1" w:rsidP="00EC11E1">
      <w:pPr>
        <w:pBdr>
          <w:bottom w:val="single" w:sz="6" w:space="1" w:color="auto"/>
        </w:pBdr>
        <w:shd w:val="clear" w:color="auto" w:fill="FFFFFF"/>
        <w:textAlignment w:val="baseline"/>
        <w:outlineLvl w:val="0"/>
        <w:rPr>
          <w:rFonts w:eastAsia="Times New Roman" w:cstheme="minorHAnsi"/>
          <w:b/>
          <w:bCs/>
          <w:color w:val="242729"/>
          <w:kern w:val="36"/>
          <w:sz w:val="36"/>
          <w:szCs w:val="24"/>
        </w:rPr>
      </w:pPr>
      <w:hyperlink r:id="rId12" w:history="1">
        <w:r w:rsidRPr="008E6477">
          <w:rPr>
            <w:rFonts w:eastAsia="Times New Roman" w:cstheme="minorHAnsi"/>
            <w:b/>
            <w:color w:val="242729"/>
            <w:kern w:val="36"/>
            <w:sz w:val="36"/>
            <w:szCs w:val="24"/>
            <w:bdr w:val="none" w:sz="0" w:space="0" w:color="auto" w:frame="1"/>
          </w:rPr>
          <w:t>AngularJS, difference between ng-class and class with angular expression?</w:t>
        </w:r>
      </w:hyperlink>
    </w:p>
    <w:p w:rsidR="00601886" w:rsidRPr="00EC11E1" w:rsidRDefault="00601886" w:rsidP="00EC11E1">
      <w:pPr>
        <w:shd w:val="clear" w:color="auto" w:fill="FFFFFF"/>
        <w:textAlignment w:val="baseline"/>
        <w:outlineLvl w:val="0"/>
        <w:rPr>
          <w:rFonts w:eastAsia="Times New Roman" w:cstheme="minorHAnsi"/>
          <w:b/>
          <w:bCs/>
          <w:color w:val="242729"/>
          <w:kern w:val="36"/>
          <w:sz w:val="24"/>
          <w:szCs w:val="24"/>
        </w:rPr>
      </w:pPr>
    </w:p>
    <w:p w:rsidR="00EC11E1" w:rsidRPr="00EC11E1" w:rsidRDefault="00EC11E1" w:rsidP="00EC11E1">
      <w:pPr>
        <w:shd w:val="clear" w:color="auto" w:fill="FFFFFF"/>
        <w:outlineLvl w:val="0"/>
        <w:rPr>
          <w:rFonts w:eastAsia="Times New Roman" w:cstheme="minorHAnsi"/>
          <w:bCs/>
          <w:color w:val="363636"/>
          <w:kern w:val="36"/>
          <w:sz w:val="24"/>
          <w:szCs w:val="24"/>
        </w:rPr>
      </w:pPr>
      <w:r w:rsidRPr="00EC11E1">
        <w:rPr>
          <w:rFonts w:eastAsia="Times New Roman" w:cstheme="minorHAnsi"/>
          <w:bCs/>
          <w:color w:val="363636"/>
          <w:kern w:val="36"/>
          <w:sz w:val="24"/>
          <w:szCs w:val="24"/>
        </w:rPr>
        <w:t>The Many Ways To Use NgClass</w:t>
      </w:r>
    </w:p>
    <w:p w:rsidR="00EC11E1" w:rsidRPr="00EC11E1" w:rsidRDefault="00EC11E1" w:rsidP="00EC11E1">
      <w:pPr>
        <w:pStyle w:val="ListParagraph"/>
        <w:numPr>
          <w:ilvl w:val="0"/>
          <w:numId w:val="24"/>
        </w:numPr>
        <w:shd w:val="clear" w:color="auto" w:fill="FFFFFF"/>
        <w:outlineLvl w:val="1"/>
        <w:rPr>
          <w:rFonts w:eastAsia="Times New Roman" w:cstheme="minorHAnsi"/>
          <w:b/>
          <w:bCs/>
          <w:color w:val="121212"/>
          <w:sz w:val="24"/>
          <w:szCs w:val="24"/>
        </w:rPr>
      </w:pPr>
      <w:r w:rsidRPr="00EC11E1">
        <w:rPr>
          <w:rFonts w:eastAsia="Times New Roman" w:cstheme="minorHAnsi"/>
          <w:b/>
          <w:bCs/>
          <w:color w:val="121212"/>
          <w:sz w:val="24"/>
          <w:szCs w:val="24"/>
        </w:rPr>
        <w:t>Using String Syntax</w:t>
      </w:r>
    </w:p>
    <w:p w:rsidR="00EC11E1" w:rsidRPr="00EC11E1" w:rsidRDefault="00EC11E1" w:rsidP="00EC11E1">
      <w:pPr>
        <w:shd w:val="clear" w:color="auto" w:fill="FFFFFF"/>
        <w:rPr>
          <w:rFonts w:eastAsia="Times New Roman" w:cstheme="minorHAnsi"/>
          <w:color w:val="3B454E"/>
          <w:sz w:val="24"/>
          <w:szCs w:val="24"/>
        </w:rPr>
      </w:pPr>
      <w:r w:rsidRPr="00EC11E1">
        <w:rPr>
          <w:rFonts w:eastAsia="Times New Roman" w:cstheme="minorHAnsi"/>
          <w:color w:val="3B454E"/>
          <w:sz w:val="24"/>
          <w:szCs w:val="24"/>
        </w:rPr>
        <w:t>This is the simplest way to use ngClass. You can just add an Angular variable to</w:t>
      </w:r>
    </w:p>
    <w:p w:rsidR="00EC11E1" w:rsidRPr="00EC11E1" w:rsidRDefault="00EC11E1" w:rsidP="00EC11E1">
      <w:pPr>
        <w:shd w:val="clear" w:color="auto" w:fill="FFFFFF"/>
        <w:rPr>
          <w:rFonts w:eastAsia="Times New Roman" w:cstheme="minorHAnsi"/>
          <w:color w:val="3B454E"/>
          <w:sz w:val="24"/>
          <w:szCs w:val="24"/>
        </w:rPr>
      </w:pPr>
      <w:r w:rsidRPr="00EC11E1">
        <w:rPr>
          <w:rFonts w:eastAsia="Times New Roman" w:cstheme="minorHAnsi"/>
          <w:color w:val="EF3B7D"/>
          <w:sz w:val="24"/>
          <w:szCs w:val="24"/>
          <w:shd w:val="clear" w:color="auto" w:fill="F0F0F0"/>
        </w:rPr>
        <w:t>ng-class</w:t>
      </w:r>
      <w:r w:rsidRPr="00EC11E1">
        <w:rPr>
          <w:rFonts w:eastAsia="Times New Roman" w:cstheme="minorHAnsi"/>
          <w:color w:val="3B454E"/>
          <w:sz w:val="24"/>
          <w:szCs w:val="24"/>
        </w:rPr>
        <w:t> and that is the class that will be used for that element.</w:t>
      </w:r>
    </w:p>
    <w:p w:rsidR="00EC11E1" w:rsidRDefault="00EC11E1" w:rsidP="00EC11E1">
      <w:pPr>
        <w:shd w:val="clear" w:color="auto" w:fill="FFFFFF"/>
        <w:outlineLvl w:val="0"/>
        <w:rPr>
          <w:rFonts w:ascii="Consolas" w:eastAsia="Times New Roman" w:hAnsi="Consolas" w:cs="Times New Roman"/>
          <w:bCs/>
          <w:color w:val="363636"/>
          <w:kern w:val="36"/>
          <w:sz w:val="24"/>
          <w:szCs w:val="24"/>
        </w:rPr>
      </w:pPr>
    </w:p>
    <w:p w:rsidR="00EC11E1" w:rsidRPr="00EC11E1" w:rsidRDefault="00EC11E1" w:rsidP="00EC11E1">
      <w:pPr>
        <w:shd w:val="clear" w:color="auto" w:fill="FFFFFF"/>
        <w:outlineLvl w:val="0"/>
        <w:rPr>
          <w:rFonts w:ascii="Consolas" w:eastAsia="Times New Roman" w:hAnsi="Consolas" w:cs="Times New Roman"/>
          <w:bCs/>
          <w:color w:val="363636"/>
          <w:kern w:val="36"/>
          <w:sz w:val="24"/>
          <w:szCs w:val="24"/>
        </w:rPr>
      </w:pPr>
      <w:r w:rsidRPr="00EC11E1">
        <w:rPr>
          <w:rFonts w:ascii="Consolas" w:eastAsia="Times New Roman" w:hAnsi="Consolas" w:cs="Times New Roman"/>
          <w:bCs/>
          <w:color w:val="363636"/>
          <w:kern w:val="36"/>
          <w:sz w:val="24"/>
          <w:szCs w:val="24"/>
        </w:rPr>
        <w:t>&lt;!-- the class will be whatever is typed into the input box above --&gt;</w:t>
      </w:r>
    </w:p>
    <w:p w:rsidR="00EC11E1" w:rsidRDefault="00EC11E1" w:rsidP="00EC11E1">
      <w:pPr>
        <w:shd w:val="clear" w:color="auto" w:fill="FFFFFF"/>
        <w:outlineLvl w:val="0"/>
        <w:rPr>
          <w:rFonts w:ascii="Consolas" w:eastAsia="Times New Roman" w:hAnsi="Consolas" w:cs="Times New Roman"/>
          <w:bCs/>
          <w:color w:val="363636"/>
          <w:kern w:val="36"/>
          <w:sz w:val="24"/>
          <w:szCs w:val="24"/>
        </w:rPr>
      </w:pPr>
      <w:r w:rsidRPr="00EC11E1">
        <w:rPr>
          <w:rFonts w:ascii="Consolas" w:eastAsia="Times New Roman" w:hAnsi="Consolas" w:cs="Times New Roman"/>
          <w:bCs/>
          <w:color w:val="363636"/>
          <w:kern w:val="36"/>
          <w:sz w:val="24"/>
          <w:szCs w:val="24"/>
        </w:rPr>
        <w:t>&lt;div ng-class="textType"&gt;Look! I'm Words!</w:t>
      </w:r>
    </w:p>
    <w:p w:rsidR="00EC11E1" w:rsidRDefault="00EC11E1" w:rsidP="00EC11E1">
      <w:pPr>
        <w:shd w:val="clear" w:color="auto" w:fill="FFFFFF"/>
        <w:outlineLvl w:val="0"/>
        <w:rPr>
          <w:rFonts w:ascii="Consolas" w:eastAsia="Times New Roman" w:hAnsi="Consolas" w:cs="Times New Roman"/>
          <w:bCs/>
          <w:color w:val="363636"/>
          <w:kern w:val="36"/>
          <w:sz w:val="24"/>
          <w:szCs w:val="24"/>
        </w:rPr>
      </w:pPr>
    </w:p>
    <w:p w:rsidR="00AA0C44" w:rsidRPr="00AA0C44" w:rsidRDefault="00AA0C44" w:rsidP="00AA0C44">
      <w:pPr>
        <w:pStyle w:val="Heading2"/>
        <w:numPr>
          <w:ilvl w:val="0"/>
          <w:numId w:val="24"/>
        </w:numPr>
        <w:shd w:val="clear" w:color="auto" w:fill="FFFFFF"/>
        <w:spacing w:before="274" w:after="137"/>
        <w:rPr>
          <w:rFonts w:asciiTheme="minorHAnsi" w:hAnsiTheme="minorHAnsi" w:cstheme="minorHAnsi"/>
          <w:b/>
          <w:color w:val="121212"/>
          <w:sz w:val="24"/>
          <w:szCs w:val="24"/>
        </w:rPr>
      </w:pPr>
      <w:r w:rsidRPr="00AA0C44">
        <w:rPr>
          <w:rFonts w:asciiTheme="minorHAnsi" w:hAnsiTheme="minorHAnsi" w:cstheme="minorHAnsi"/>
          <w:b/>
          <w:color w:val="121212"/>
          <w:sz w:val="24"/>
          <w:szCs w:val="24"/>
        </w:rPr>
        <w:lastRenderedPageBreak/>
        <w:t>Using Array Syntax</w:t>
      </w:r>
    </w:p>
    <w:p w:rsidR="00AA0C44" w:rsidRDefault="00AA0C44" w:rsidP="00AA0C44">
      <w:pPr>
        <w:pStyle w:val="NormalWeb"/>
        <w:shd w:val="clear" w:color="auto" w:fill="FFFFFF"/>
        <w:spacing w:before="0" w:beforeAutospacing="0" w:after="600" w:afterAutospacing="0"/>
        <w:rPr>
          <w:rFonts w:asciiTheme="minorHAnsi" w:hAnsiTheme="minorHAnsi" w:cstheme="minorHAnsi"/>
          <w:color w:val="3B454E"/>
        </w:rPr>
      </w:pPr>
      <w:r w:rsidRPr="00AA0C44">
        <w:rPr>
          <w:rFonts w:asciiTheme="minorHAnsi" w:hAnsiTheme="minorHAnsi" w:cstheme="minorHAnsi"/>
          <w:color w:val="3B454E"/>
        </w:rPr>
        <w:t>This is similar to the string syntax method except you are able to apply multiple classes.</w:t>
      </w:r>
    </w:p>
    <w:p w:rsidR="000D3DAB" w:rsidRPr="000D3DAB" w:rsidRDefault="000D3DAB" w:rsidP="000D3DAB">
      <w:pPr>
        <w:pStyle w:val="NormalWeb"/>
        <w:shd w:val="clear" w:color="auto" w:fill="FFFFFF"/>
        <w:spacing w:before="0" w:beforeAutospacing="0" w:after="0" w:afterAutospacing="0"/>
        <w:ind w:left="720"/>
        <w:rPr>
          <w:rFonts w:ascii="Consolas" w:hAnsi="Consolas" w:cstheme="minorHAnsi"/>
          <w:sz w:val="22"/>
        </w:rPr>
      </w:pPr>
      <w:r w:rsidRPr="000D3DAB">
        <w:rPr>
          <w:rFonts w:ascii="Consolas" w:hAnsi="Consolas" w:cstheme="minorHAnsi"/>
          <w:sz w:val="22"/>
        </w:rPr>
        <w:t>&lt;!-- both input boxes below will be classes for the div --&gt;</w:t>
      </w:r>
    </w:p>
    <w:p w:rsidR="000D3DAB" w:rsidRPr="000D3DAB" w:rsidRDefault="000D3DAB" w:rsidP="000D3DAB">
      <w:pPr>
        <w:pStyle w:val="NormalWeb"/>
        <w:shd w:val="clear" w:color="auto" w:fill="FFFFFF"/>
        <w:spacing w:before="0" w:beforeAutospacing="0" w:after="0" w:afterAutospacing="0"/>
        <w:ind w:left="720"/>
        <w:rPr>
          <w:rFonts w:ascii="Consolas" w:hAnsi="Consolas" w:cstheme="minorHAnsi"/>
          <w:sz w:val="22"/>
        </w:rPr>
      </w:pPr>
      <w:r w:rsidRPr="000D3DAB">
        <w:rPr>
          <w:rFonts w:ascii="Consolas" w:hAnsi="Consolas" w:cstheme="minorHAnsi"/>
          <w:sz w:val="22"/>
        </w:rPr>
        <w:t>&lt;input type="text" ng-model="styleOne"&gt;</w:t>
      </w:r>
    </w:p>
    <w:p w:rsidR="000D3DAB" w:rsidRPr="000D3DAB" w:rsidRDefault="000D3DAB" w:rsidP="000D3DAB">
      <w:pPr>
        <w:pStyle w:val="NormalWeb"/>
        <w:shd w:val="clear" w:color="auto" w:fill="FFFFFF"/>
        <w:spacing w:before="0" w:beforeAutospacing="0" w:after="0" w:afterAutospacing="0"/>
        <w:ind w:left="720"/>
        <w:rPr>
          <w:rFonts w:ascii="Consolas" w:hAnsi="Consolas" w:cstheme="minorHAnsi"/>
          <w:sz w:val="22"/>
        </w:rPr>
      </w:pPr>
      <w:r w:rsidRPr="000D3DAB">
        <w:rPr>
          <w:rFonts w:ascii="Consolas" w:hAnsi="Consolas" w:cstheme="minorHAnsi"/>
          <w:sz w:val="22"/>
        </w:rPr>
        <w:t>&lt;input type="text" ng-model="styleTwo"&gt;</w:t>
      </w:r>
    </w:p>
    <w:p w:rsidR="000D3DAB" w:rsidRPr="000D3DAB" w:rsidRDefault="000D3DAB" w:rsidP="000D3DAB">
      <w:pPr>
        <w:pStyle w:val="NormalWeb"/>
        <w:shd w:val="clear" w:color="auto" w:fill="FFFFFF"/>
        <w:spacing w:before="0" w:beforeAutospacing="0" w:after="0" w:afterAutospacing="0"/>
        <w:ind w:left="720"/>
        <w:rPr>
          <w:rFonts w:ascii="Consolas" w:hAnsi="Consolas" w:cstheme="minorHAnsi"/>
          <w:sz w:val="22"/>
        </w:rPr>
      </w:pPr>
    </w:p>
    <w:p w:rsidR="000D3DAB" w:rsidRPr="000D3DAB" w:rsidRDefault="000D3DAB" w:rsidP="000D3DAB">
      <w:pPr>
        <w:pStyle w:val="NormalWeb"/>
        <w:shd w:val="clear" w:color="auto" w:fill="FFFFFF"/>
        <w:spacing w:before="0" w:beforeAutospacing="0" w:after="0" w:afterAutospacing="0"/>
        <w:ind w:left="720"/>
        <w:rPr>
          <w:rFonts w:ascii="Consolas" w:hAnsi="Consolas" w:cstheme="minorHAnsi"/>
          <w:sz w:val="22"/>
        </w:rPr>
      </w:pPr>
      <w:r w:rsidRPr="000D3DAB">
        <w:rPr>
          <w:rFonts w:ascii="Consolas" w:hAnsi="Consolas" w:cstheme="minorHAnsi"/>
          <w:sz w:val="22"/>
        </w:rPr>
        <w:t>&lt;!-- this div will take on both classes from above --&gt;</w:t>
      </w:r>
    </w:p>
    <w:p w:rsidR="000D3DAB" w:rsidRPr="000D3DAB" w:rsidRDefault="000D3DAB" w:rsidP="000D3DAB">
      <w:pPr>
        <w:pStyle w:val="NormalWeb"/>
        <w:shd w:val="clear" w:color="auto" w:fill="FFFFFF"/>
        <w:spacing w:before="0" w:beforeAutospacing="0" w:after="0" w:afterAutospacing="0"/>
        <w:ind w:left="720"/>
        <w:rPr>
          <w:rFonts w:ascii="Consolas" w:hAnsi="Consolas" w:cstheme="minorHAnsi"/>
          <w:sz w:val="22"/>
        </w:rPr>
      </w:pPr>
      <w:r w:rsidRPr="000D3DAB">
        <w:rPr>
          <w:rFonts w:ascii="Consolas" w:hAnsi="Consolas" w:cstheme="minorHAnsi"/>
          <w:sz w:val="22"/>
        </w:rPr>
        <w:t>&lt;div ng-class="[styleOne, styleTwo]"&gt;Look! I'm Words!</w:t>
      </w:r>
    </w:p>
    <w:p w:rsidR="00EC11E1" w:rsidRPr="00EC11E1" w:rsidRDefault="00EC11E1" w:rsidP="00EC11E1">
      <w:pPr>
        <w:shd w:val="clear" w:color="auto" w:fill="FFFFFF"/>
        <w:outlineLvl w:val="0"/>
        <w:rPr>
          <w:rFonts w:ascii="Consolas" w:eastAsia="Times New Roman" w:hAnsi="Consolas" w:cs="Times New Roman"/>
          <w:bCs/>
          <w:color w:val="363636"/>
          <w:kern w:val="36"/>
          <w:sz w:val="24"/>
          <w:szCs w:val="24"/>
        </w:rPr>
      </w:pPr>
    </w:p>
    <w:p w:rsidR="000D3DAB" w:rsidRPr="000D3DAB" w:rsidRDefault="000D3DAB" w:rsidP="000D3DAB">
      <w:pPr>
        <w:pStyle w:val="Heading2"/>
        <w:numPr>
          <w:ilvl w:val="0"/>
          <w:numId w:val="24"/>
        </w:numPr>
        <w:shd w:val="clear" w:color="auto" w:fill="FFFFFF"/>
        <w:spacing w:before="274" w:after="137"/>
        <w:rPr>
          <w:rFonts w:asciiTheme="minorHAnsi" w:hAnsiTheme="minorHAnsi" w:cstheme="minorHAnsi"/>
          <w:b/>
          <w:color w:val="121212"/>
          <w:sz w:val="24"/>
        </w:rPr>
      </w:pPr>
      <w:r w:rsidRPr="000D3DAB">
        <w:rPr>
          <w:rFonts w:asciiTheme="minorHAnsi" w:hAnsiTheme="minorHAnsi" w:cstheme="minorHAnsi"/>
          <w:b/>
          <w:color w:val="121212"/>
          <w:sz w:val="24"/>
        </w:rPr>
        <w:t>Using Evaluated Expression</w:t>
      </w:r>
    </w:p>
    <w:p w:rsidR="000D3DAB" w:rsidRPr="000D3DAB" w:rsidRDefault="000D3DAB" w:rsidP="000D3DAB">
      <w:pPr>
        <w:pStyle w:val="NormalWeb"/>
        <w:shd w:val="clear" w:color="auto" w:fill="FFFFFF"/>
        <w:spacing w:before="0" w:beforeAutospacing="0" w:after="0" w:afterAutospacing="0"/>
        <w:rPr>
          <w:rFonts w:asciiTheme="minorHAnsi" w:hAnsiTheme="minorHAnsi" w:cstheme="minorHAnsi"/>
          <w:color w:val="3B454E"/>
          <w:szCs w:val="25"/>
        </w:rPr>
      </w:pPr>
      <w:r w:rsidRPr="000D3DAB">
        <w:rPr>
          <w:rFonts w:asciiTheme="minorHAnsi" w:hAnsiTheme="minorHAnsi" w:cstheme="minorHAnsi"/>
          <w:color w:val="3B454E"/>
          <w:szCs w:val="25"/>
        </w:rPr>
        <w:t>A more advanced method of using ngClass (and one that you will probably use the most) is to evaluate an expression. The way this works is that if a variable or expression evaluates to</w:t>
      </w:r>
    </w:p>
    <w:p w:rsidR="000D3DAB" w:rsidRDefault="000D3DAB" w:rsidP="000D3DAB">
      <w:pPr>
        <w:pStyle w:val="NormalWeb"/>
        <w:shd w:val="clear" w:color="auto" w:fill="FFFFFF"/>
        <w:spacing w:before="0" w:beforeAutospacing="0" w:after="0" w:afterAutospacing="0"/>
        <w:rPr>
          <w:rFonts w:asciiTheme="minorHAnsi" w:hAnsiTheme="minorHAnsi" w:cstheme="minorHAnsi"/>
          <w:color w:val="3B454E"/>
          <w:szCs w:val="25"/>
        </w:rPr>
      </w:pPr>
      <w:r w:rsidRPr="000D3DAB">
        <w:rPr>
          <w:rStyle w:val="Strong"/>
          <w:rFonts w:asciiTheme="minorHAnsi" w:eastAsiaTheme="majorEastAsia" w:hAnsiTheme="minorHAnsi" w:cstheme="minorHAnsi"/>
          <w:color w:val="363636"/>
          <w:szCs w:val="25"/>
        </w:rPr>
        <w:t>true</w:t>
      </w:r>
      <w:r w:rsidRPr="000D3DAB">
        <w:rPr>
          <w:rFonts w:asciiTheme="minorHAnsi" w:hAnsiTheme="minorHAnsi" w:cstheme="minorHAnsi"/>
          <w:color w:val="3B454E"/>
          <w:szCs w:val="25"/>
        </w:rPr>
        <w:t>, you can apply a certain class. If not, then the class won't be applied.</w:t>
      </w:r>
    </w:p>
    <w:p w:rsidR="000D3DAB" w:rsidRDefault="000D3DAB" w:rsidP="000D3DAB">
      <w:pPr>
        <w:pStyle w:val="NormalWeb"/>
        <w:shd w:val="clear" w:color="auto" w:fill="FFFFFF"/>
        <w:spacing w:before="0" w:beforeAutospacing="0" w:after="0" w:afterAutospacing="0"/>
        <w:rPr>
          <w:rFonts w:asciiTheme="minorHAnsi" w:hAnsiTheme="minorHAnsi" w:cstheme="minorHAnsi"/>
          <w:color w:val="3B454E"/>
          <w:szCs w:val="25"/>
        </w:rPr>
      </w:pPr>
    </w:p>
    <w:p w:rsidR="000D3DAB" w:rsidRPr="000D3DAB" w:rsidRDefault="000D3DAB" w:rsidP="000D3DAB">
      <w:pPr>
        <w:pStyle w:val="NormalWeb"/>
        <w:shd w:val="clear" w:color="auto" w:fill="FFFFFF"/>
        <w:spacing w:before="0" w:beforeAutospacing="0" w:after="0" w:afterAutospacing="0"/>
        <w:rPr>
          <w:rFonts w:ascii="Consolas" w:hAnsi="Consolas" w:cstheme="minorHAnsi"/>
          <w:color w:val="3B454E"/>
          <w:szCs w:val="25"/>
        </w:rPr>
      </w:pPr>
      <w:r w:rsidRPr="000D3DAB">
        <w:rPr>
          <w:rFonts w:ascii="Consolas" w:hAnsi="Consolas" w:cstheme="minorHAnsi"/>
          <w:color w:val="3B454E"/>
          <w:szCs w:val="25"/>
        </w:rPr>
        <w:t>&lt;!-- add the class 'text-success' if the variable 'awesome' is true--&gt;</w:t>
      </w:r>
    </w:p>
    <w:p w:rsidR="000D3DAB" w:rsidRPr="000D3DAB" w:rsidRDefault="000D3DAB" w:rsidP="000D3DAB">
      <w:pPr>
        <w:pStyle w:val="NormalWeb"/>
        <w:shd w:val="clear" w:color="auto" w:fill="FFFFFF"/>
        <w:spacing w:before="0" w:beforeAutospacing="0" w:after="0" w:afterAutospacing="0"/>
        <w:ind w:left="720"/>
        <w:rPr>
          <w:rFonts w:ascii="Consolas" w:hAnsi="Consolas" w:cstheme="minorHAnsi"/>
          <w:color w:val="3B454E"/>
          <w:szCs w:val="25"/>
        </w:rPr>
      </w:pPr>
      <w:r w:rsidRPr="000D3DAB">
        <w:rPr>
          <w:rFonts w:ascii="Consolas" w:hAnsi="Consolas" w:cstheme="minorHAnsi"/>
          <w:color w:val="3B454E"/>
          <w:szCs w:val="25"/>
        </w:rPr>
        <w:t>&lt;div ng-class="{ 'text-success': awesome, 'text-large': giant }"&gt;</w:t>
      </w:r>
    </w:p>
    <w:p w:rsidR="00EC11E1" w:rsidRDefault="00EC11E1" w:rsidP="000D3DAB">
      <w:pPr>
        <w:rPr>
          <w:rFonts w:ascii="Consolas" w:hAnsi="Consolas"/>
          <w:sz w:val="24"/>
          <w:szCs w:val="24"/>
        </w:rPr>
      </w:pPr>
    </w:p>
    <w:p w:rsidR="001B3271" w:rsidRDefault="001B3271" w:rsidP="001B3271">
      <w:pPr>
        <w:pStyle w:val="NormalWeb"/>
        <w:shd w:val="clear" w:color="auto" w:fill="FFFFFF"/>
        <w:spacing w:before="0" w:beforeAutospacing="0" w:after="0" w:afterAutospacing="0"/>
        <w:rPr>
          <w:rFonts w:asciiTheme="minorHAnsi" w:hAnsiTheme="minorHAnsi" w:cstheme="minorHAnsi"/>
        </w:rPr>
      </w:pPr>
      <w:r w:rsidRPr="001B3271">
        <w:rPr>
          <w:rFonts w:asciiTheme="minorHAnsi" w:hAnsiTheme="minorHAnsi" w:cstheme="minorHAnsi"/>
          <w:b/>
          <w:u w:val="single"/>
        </w:rPr>
        <w:t>Note</w:t>
      </w:r>
      <w:r w:rsidRPr="001B3271">
        <w:rPr>
          <w:rFonts w:asciiTheme="minorHAnsi" w:hAnsiTheme="minorHAnsi" w:cstheme="minorHAnsi"/>
        </w:rPr>
        <w:t xml:space="preserve">: When evaluating an expression, you </w:t>
      </w:r>
      <w:r w:rsidRPr="001B3271">
        <w:rPr>
          <w:rFonts w:asciiTheme="minorHAnsi" w:hAnsiTheme="minorHAnsi" w:cstheme="minorHAnsi"/>
          <w:b/>
        </w:rPr>
        <w:t xml:space="preserve">must use the </w:t>
      </w:r>
      <w:r w:rsidRPr="001B3271">
        <w:rPr>
          <w:rFonts w:asciiTheme="minorHAnsi" w:hAnsiTheme="minorHAnsi" w:cstheme="minorHAnsi"/>
          <w:b/>
          <w:shd w:val="clear" w:color="auto" w:fill="F0F0F0"/>
        </w:rPr>
        <w:t>{}</w:t>
      </w:r>
      <w:r w:rsidRPr="001B3271">
        <w:rPr>
          <w:rFonts w:asciiTheme="minorHAnsi" w:hAnsiTheme="minorHAnsi" w:cstheme="minorHAnsi"/>
          <w:b/>
        </w:rPr>
        <w:t> curly brackets</w:t>
      </w:r>
      <w:r w:rsidRPr="001B3271">
        <w:rPr>
          <w:rFonts w:asciiTheme="minorHAnsi" w:hAnsiTheme="minorHAnsi" w:cstheme="minorHAnsi"/>
        </w:rPr>
        <w:t xml:space="preserve"> so that Angular knows to evaluate that expression. To the left of the colon is the class that will be applied and to the right is the expression or variable that you want to be evaluated.</w:t>
      </w:r>
    </w:p>
    <w:p w:rsidR="005A582F" w:rsidRPr="001B3271" w:rsidRDefault="005A582F" w:rsidP="001B3271">
      <w:pPr>
        <w:pStyle w:val="NormalWeb"/>
        <w:shd w:val="clear" w:color="auto" w:fill="FFFFFF"/>
        <w:spacing w:before="0" w:beforeAutospacing="0" w:after="0" w:afterAutospacing="0"/>
        <w:rPr>
          <w:rFonts w:asciiTheme="minorHAnsi" w:hAnsiTheme="minorHAnsi" w:cstheme="minorHAnsi"/>
        </w:rPr>
      </w:pPr>
    </w:p>
    <w:p w:rsidR="001B3271" w:rsidRDefault="005A582F" w:rsidP="000D3DAB">
      <w:pPr>
        <w:rPr>
          <w:rFonts w:cstheme="minorHAnsi"/>
          <w:sz w:val="24"/>
          <w:szCs w:val="24"/>
          <w:shd w:val="clear" w:color="auto" w:fill="FFFFFF"/>
        </w:rPr>
      </w:pPr>
      <w:r w:rsidRPr="005A582F">
        <w:rPr>
          <w:rFonts w:cstheme="minorHAnsi"/>
          <w:b/>
          <w:bCs/>
          <w:sz w:val="24"/>
          <w:szCs w:val="24"/>
          <w:shd w:val="clear" w:color="auto" w:fill="FFFFFF"/>
        </w:rPr>
        <w:t>Classes with Hyphens</w:t>
      </w:r>
      <w:r w:rsidRPr="005A582F">
        <w:rPr>
          <w:rFonts w:cstheme="minorHAnsi"/>
          <w:sz w:val="24"/>
          <w:szCs w:val="24"/>
          <w:shd w:val="clear" w:color="auto" w:fill="FFFFFF"/>
        </w:rPr>
        <w:t>: When using classes with hyphens (like </w:t>
      </w:r>
      <w:r w:rsidRPr="005A582F">
        <w:rPr>
          <w:rFonts w:cstheme="minorHAnsi"/>
          <w:sz w:val="24"/>
          <w:szCs w:val="24"/>
          <w:shd w:val="clear" w:color="auto" w:fill="F0F0F0"/>
        </w:rPr>
        <w:t>text-success</w:t>
      </w:r>
      <w:r w:rsidRPr="005A582F">
        <w:rPr>
          <w:rFonts w:cstheme="minorHAnsi"/>
          <w:sz w:val="24"/>
          <w:szCs w:val="24"/>
          <w:shd w:val="clear" w:color="auto" w:fill="FFFFFF"/>
        </w:rPr>
        <w:t> or </w:t>
      </w:r>
      <w:r w:rsidRPr="005A582F">
        <w:rPr>
          <w:rFonts w:cstheme="minorHAnsi"/>
          <w:sz w:val="24"/>
          <w:szCs w:val="24"/>
          <w:shd w:val="clear" w:color="auto" w:fill="F0F0F0"/>
        </w:rPr>
        <w:t>btn-lg</w:t>
      </w:r>
      <w:r w:rsidRPr="005A582F">
        <w:rPr>
          <w:rFonts w:cstheme="minorHAnsi"/>
          <w:sz w:val="24"/>
          <w:szCs w:val="24"/>
          <w:shd w:val="clear" w:color="auto" w:fill="FFFFFF"/>
        </w:rPr>
        <w:t>) make sure you put single quotes around the class. Angular requires that the key must be a valid identifier like object literals in JavaScript.</w:t>
      </w:r>
    </w:p>
    <w:p w:rsidR="00F35F86" w:rsidRDefault="00F35F86" w:rsidP="000D3DAB">
      <w:pPr>
        <w:rPr>
          <w:rFonts w:cstheme="minorHAnsi"/>
          <w:sz w:val="24"/>
          <w:szCs w:val="24"/>
          <w:shd w:val="clear" w:color="auto" w:fill="FFFFFF"/>
        </w:rPr>
      </w:pPr>
    </w:p>
    <w:p w:rsidR="00F35F86" w:rsidRPr="00F35F86" w:rsidRDefault="00F35F86" w:rsidP="00F35F86">
      <w:pPr>
        <w:pStyle w:val="Heading2"/>
        <w:numPr>
          <w:ilvl w:val="0"/>
          <w:numId w:val="24"/>
        </w:numPr>
        <w:shd w:val="clear" w:color="auto" w:fill="FFFFFF"/>
        <w:spacing w:before="0"/>
        <w:rPr>
          <w:rFonts w:asciiTheme="minorHAnsi" w:hAnsiTheme="minorHAnsi" w:cstheme="minorHAnsi"/>
          <w:b/>
          <w:color w:val="auto"/>
          <w:sz w:val="24"/>
          <w:szCs w:val="24"/>
        </w:rPr>
      </w:pPr>
      <w:r w:rsidRPr="00F35F86">
        <w:rPr>
          <w:rFonts w:asciiTheme="minorHAnsi" w:hAnsiTheme="minorHAnsi" w:cstheme="minorHAnsi"/>
          <w:b/>
          <w:color w:val="auto"/>
          <w:sz w:val="24"/>
          <w:szCs w:val="24"/>
        </w:rPr>
        <w:t>Using the Ternary Operator</w:t>
      </w:r>
    </w:p>
    <w:p w:rsidR="00F35F86" w:rsidRPr="00F35F86" w:rsidRDefault="00F35F86" w:rsidP="00F35F86">
      <w:pPr>
        <w:pStyle w:val="NormalWeb"/>
        <w:shd w:val="clear" w:color="auto" w:fill="FFFFFF"/>
        <w:spacing w:before="0" w:beforeAutospacing="0" w:after="0" w:afterAutospacing="0"/>
        <w:rPr>
          <w:rFonts w:asciiTheme="minorHAnsi" w:hAnsiTheme="minorHAnsi" w:cstheme="minorHAnsi"/>
        </w:rPr>
      </w:pPr>
      <w:r w:rsidRPr="00F35F86">
        <w:rPr>
          <w:rFonts w:asciiTheme="minorHAnsi" w:hAnsiTheme="minorHAnsi" w:cstheme="minorHAnsi"/>
        </w:rPr>
        <w:t>The ternary operator allows us to use shorthand to specify two different classes, one if an expression is true and one for false. Here is the basic syntax for the ternary operator:</w:t>
      </w:r>
    </w:p>
    <w:p w:rsidR="00F35F86" w:rsidRDefault="00F35F86" w:rsidP="00F35F86">
      <w:pPr>
        <w:rPr>
          <w:rFonts w:cstheme="minorHAnsi"/>
          <w:sz w:val="24"/>
          <w:szCs w:val="24"/>
          <w:shd w:val="clear" w:color="auto" w:fill="FFFFFF"/>
        </w:rPr>
      </w:pPr>
    </w:p>
    <w:p w:rsidR="00F35F86" w:rsidRPr="00F35F86" w:rsidRDefault="00F35F86" w:rsidP="00F35F86">
      <w:pPr>
        <w:ind w:left="720"/>
        <w:rPr>
          <w:rFonts w:ascii="Consolas" w:hAnsi="Consolas" w:cstheme="minorHAnsi"/>
          <w:sz w:val="24"/>
          <w:szCs w:val="24"/>
          <w:shd w:val="clear" w:color="auto" w:fill="FFFFFF"/>
        </w:rPr>
      </w:pPr>
      <w:r w:rsidRPr="00F35F86">
        <w:rPr>
          <w:rFonts w:ascii="Consolas" w:hAnsi="Consolas" w:cstheme="minorHAnsi"/>
          <w:sz w:val="24"/>
          <w:szCs w:val="24"/>
          <w:shd w:val="clear" w:color="auto" w:fill="FFFFFF"/>
        </w:rPr>
        <w:t>ng-class="$even ? 'even-row' : 'odd-row'"&gt;</w:t>
      </w:r>
    </w:p>
    <w:p w:rsidR="00F35F86" w:rsidRDefault="00F35F86" w:rsidP="00F35F86">
      <w:pPr>
        <w:rPr>
          <w:rFonts w:ascii="Consolas" w:hAnsi="Consolas" w:cstheme="minorHAnsi"/>
          <w:sz w:val="24"/>
          <w:szCs w:val="24"/>
          <w:shd w:val="clear" w:color="auto" w:fill="FFFFFF"/>
        </w:rPr>
      </w:pPr>
      <w:r w:rsidRPr="00F35F86">
        <w:rPr>
          <w:rFonts w:ascii="Consolas" w:hAnsi="Consolas" w:cstheme="minorHAnsi"/>
          <w:sz w:val="24"/>
          <w:szCs w:val="24"/>
          <w:shd w:val="clear" w:color="auto" w:fill="FFFFFF"/>
        </w:rPr>
        <w:t>ng-class="$variableToEvaluate ? 'class-if-true' : 'class-if-false'"&gt;</w:t>
      </w:r>
    </w:p>
    <w:p w:rsidR="00053893" w:rsidRDefault="00053893" w:rsidP="00053893">
      <w:pPr>
        <w:pBdr>
          <w:bottom w:val="single" w:sz="6" w:space="1" w:color="auto"/>
        </w:pBdr>
        <w:rPr>
          <w:rFonts w:ascii="Consolas" w:hAnsi="Consolas" w:cstheme="minorHAnsi"/>
          <w:sz w:val="24"/>
          <w:szCs w:val="24"/>
          <w:shd w:val="clear" w:color="auto" w:fill="FFFFFF"/>
        </w:rPr>
      </w:pPr>
    </w:p>
    <w:p w:rsidR="00053893" w:rsidRDefault="00053893" w:rsidP="00053893">
      <w:pPr>
        <w:rPr>
          <w:rFonts w:ascii="Consolas" w:hAnsi="Consolas" w:cstheme="minorHAnsi"/>
          <w:sz w:val="24"/>
          <w:szCs w:val="24"/>
          <w:shd w:val="clear" w:color="auto" w:fill="FFFFFF"/>
        </w:rPr>
      </w:pPr>
    </w:p>
    <w:p w:rsidR="00053893" w:rsidRPr="00053893" w:rsidRDefault="00053893" w:rsidP="00053893">
      <w:pPr>
        <w:pStyle w:val="Heading2"/>
        <w:shd w:val="clear" w:color="auto" w:fill="FFFFFF"/>
        <w:spacing w:before="0"/>
        <w:rPr>
          <w:rFonts w:asciiTheme="minorHAnsi" w:hAnsiTheme="minorHAnsi" w:cstheme="minorHAnsi"/>
          <w:b/>
          <w:color w:val="121212"/>
          <w:sz w:val="24"/>
          <w:szCs w:val="24"/>
        </w:rPr>
      </w:pPr>
      <w:r w:rsidRPr="00053893">
        <w:rPr>
          <w:rFonts w:asciiTheme="minorHAnsi" w:hAnsiTheme="minorHAnsi" w:cstheme="minorHAnsi"/>
          <w:b/>
          <w:color w:val="121212"/>
          <w:sz w:val="24"/>
          <w:szCs w:val="24"/>
        </w:rPr>
        <w:t>Usage Options</w:t>
      </w:r>
    </w:p>
    <w:p w:rsidR="00053893" w:rsidRDefault="00053893" w:rsidP="00053893">
      <w:pPr>
        <w:pStyle w:val="NormalWeb"/>
        <w:shd w:val="clear" w:color="auto" w:fill="FFFFFF"/>
        <w:spacing w:before="0" w:beforeAutospacing="0" w:after="0" w:afterAutospacing="0"/>
        <w:rPr>
          <w:rFonts w:asciiTheme="minorHAnsi" w:hAnsiTheme="minorHAnsi" w:cstheme="minorHAnsi"/>
        </w:rPr>
      </w:pPr>
      <w:r w:rsidRPr="00053893">
        <w:rPr>
          <w:rFonts w:asciiTheme="minorHAnsi" w:hAnsiTheme="minorHAnsi" w:cstheme="minorHAnsi"/>
        </w:rPr>
        <w:t>There are two different ways you can use the ngClass directive: as a class and as an attribute. I personally prefer the attribute way so that it's always clear which classes are coming from Angular and which are just basic static classes. We can take the three styles we've showcased above (</w:t>
      </w:r>
      <w:r w:rsidRPr="00053893">
        <w:rPr>
          <w:rStyle w:val="Strong"/>
          <w:rFonts w:asciiTheme="minorHAnsi" w:eastAsiaTheme="majorEastAsia" w:hAnsiTheme="minorHAnsi" w:cstheme="minorHAnsi"/>
        </w:rPr>
        <w:t>string</w:t>
      </w:r>
      <w:r w:rsidRPr="00053893">
        <w:rPr>
          <w:rFonts w:asciiTheme="minorHAnsi" w:hAnsiTheme="minorHAnsi" w:cstheme="minorHAnsi"/>
        </w:rPr>
        <w:t>, </w:t>
      </w:r>
      <w:r w:rsidRPr="00053893">
        <w:rPr>
          <w:rStyle w:val="Strong"/>
          <w:rFonts w:asciiTheme="minorHAnsi" w:eastAsiaTheme="majorEastAsia" w:hAnsiTheme="minorHAnsi" w:cstheme="minorHAnsi"/>
        </w:rPr>
        <w:t>array</w:t>
      </w:r>
      <w:r w:rsidRPr="00053893">
        <w:rPr>
          <w:rFonts w:asciiTheme="minorHAnsi" w:hAnsiTheme="minorHAnsi" w:cstheme="minorHAnsi"/>
        </w:rPr>
        <w:t>, and </w:t>
      </w:r>
      <w:r w:rsidRPr="00053893">
        <w:rPr>
          <w:rStyle w:val="Strong"/>
          <w:rFonts w:asciiTheme="minorHAnsi" w:eastAsiaTheme="majorEastAsia" w:hAnsiTheme="minorHAnsi" w:cstheme="minorHAnsi"/>
        </w:rPr>
        <w:t>evaluated expression</w:t>
      </w:r>
      <w:r w:rsidRPr="00053893">
        <w:rPr>
          <w:rFonts w:asciiTheme="minorHAnsi" w:hAnsiTheme="minorHAnsi" w:cstheme="minorHAnsi"/>
        </w:rPr>
        <w:t>) and use them in both the </w:t>
      </w:r>
      <w:r w:rsidRPr="00053893">
        <w:rPr>
          <w:rStyle w:val="Strong"/>
          <w:rFonts w:asciiTheme="minorHAnsi" w:eastAsiaTheme="majorEastAsia" w:hAnsiTheme="minorHAnsi" w:cstheme="minorHAnsi"/>
        </w:rPr>
        <w:t>class</w:t>
      </w:r>
      <w:r w:rsidRPr="00053893">
        <w:rPr>
          <w:rFonts w:asciiTheme="minorHAnsi" w:hAnsiTheme="minorHAnsi" w:cstheme="minorHAnsi"/>
        </w:rPr>
        <w:t> and </w:t>
      </w:r>
      <w:r w:rsidRPr="00053893">
        <w:rPr>
          <w:rStyle w:val="Strong"/>
          <w:rFonts w:asciiTheme="minorHAnsi" w:eastAsiaTheme="majorEastAsia" w:hAnsiTheme="minorHAnsi" w:cstheme="minorHAnsi"/>
        </w:rPr>
        <w:t>attribute</w:t>
      </w:r>
      <w:r w:rsidRPr="00053893">
        <w:rPr>
          <w:rFonts w:asciiTheme="minorHAnsi" w:hAnsiTheme="minorHAnsi" w:cstheme="minorHAnsi"/>
        </w:rPr>
        <w:t> ways.</w:t>
      </w:r>
    </w:p>
    <w:p w:rsidR="00053893" w:rsidRPr="00053893" w:rsidRDefault="00053893" w:rsidP="00053893">
      <w:pPr>
        <w:pStyle w:val="NormalWeb"/>
        <w:shd w:val="clear" w:color="auto" w:fill="FFFFFF"/>
        <w:spacing w:before="0" w:beforeAutospacing="0" w:after="0" w:afterAutospacing="0"/>
        <w:rPr>
          <w:rFonts w:asciiTheme="minorHAnsi" w:hAnsiTheme="minorHAnsi" w:cstheme="minorHAnsi"/>
        </w:rPr>
      </w:pPr>
    </w:p>
    <w:p w:rsidR="00053893" w:rsidRDefault="00053893" w:rsidP="00053893">
      <w:pPr>
        <w:pStyle w:val="Title"/>
        <w:rPr>
          <w:sz w:val="32"/>
          <w:szCs w:val="32"/>
        </w:rPr>
      </w:pPr>
      <w:r w:rsidRPr="00053893">
        <w:rPr>
          <w:sz w:val="32"/>
          <w:szCs w:val="32"/>
        </w:rPr>
        <w:lastRenderedPageBreak/>
        <w:t>ngClass as a Class</w:t>
      </w:r>
      <w:r>
        <w:rPr>
          <w:sz w:val="32"/>
          <w:szCs w:val="32"/>
        </w:rPr>
        <w:t>:</w:t>
      </w:r>
    </w:p>
    <w:p w:rsidR="00053893" w:rsidRPr="00053893" w:rsidRDefault="00053893" w:rsidP="00053893"/>
    <w:p w:rsidR="00053893" w:rsidRPr="00053893" w:rsidRDefault="00053893" w:rsidP="00053893">
      <w:pPr>
        <w:pStyle w:val="NormalWeb"/>
        <w:shd w:val="clear" w:color="auto" w:fill="FFFFFF"/>
        <w:spacing w:before="0" w:beforeAutospacing="0" w:after="0" w:afterAutospacing="0"/>
        <w:rPr>
          <w:rFonts w:asciiTheme="minorHAnsi" w:hAnsiTheme="minorHAnsi" w:cstheme="minorHAnsi"/>
        </w:rPr>
      </w:pPr>
      <w:r w:rsidRPr="00053893">
        <w:rPr>
          <w:rFonts w:asciiTheme="minorHAnsi" w:hAnsiTheme="minorHAnsi" w:cstheme="minorHAnsi"/>
        </w:rPr>
        <w:t>You can add </w:t>
      </w:r>
      <w:r w:rsidRPr="00053893">
        <w:rPr>
          <w:rStyle w:val="HTMLCode"/>
          <w:rFonts w:asciiTheme="minorHAnsi" w:eastAsiaTheme="majorEastAsia" w:hAnsiTheme="minorHAnsi" w:cstheme="minorHAnsi"/>
          <w:sz w:val="24"/>
          <w:szCs w:val="24"/>
          <w:shd w:val="clear" w:color="auto" w:fill="F0F0F0"/>
        </w:rPr>
        <w:t>ng-class</w:t>
      </w:r>
      <w:r w:rsidRPr="00053893">
        <w:rPr>
          <w:rFonts w:asciiTheme="minorHAnsi" w:hAnsiTheme="minorHAnsi" w:cstheme="minorHAnsi"/>
        </w:rPr>
        <w:t> right into your HTML's </w:t>
      </w:r>
      <w:r w:rsidRPr="00053893">
        <w:rPr>
          <w:rStyle w:val="HTMLCode"/>
          <w:rFonts w:asciiTheme="minorHAnsi" w:eastAsiaTheme="majorEastAsia" w:hAnsiTheme="minorHAnsi" w:cstheme="minorHAnsi"/>
          <w:sz w:val="24"/>
          <w:szCs w:val="24"/>
          <w:shd w:val="clear" w:color="auto" w:fill="F0F0F0"/>
        </w:rPr>
        <w:t>class</w:t>
      </w:r>
      <w:r w:rsidRPr="00053893">
        <w:rPr>
          <w:rFonts w:asciiTheme="minorHAnsi" w:hAnsiTheme="minorHAnsi" w:cstheme="minorHAnsi"/>
        </w:rPr>
        <w:t> attribute. Here's an example:</w:t>
      </w:r>
    </w:p>
    <w:p w:rsidR="00053893" w:rsidRDefault="00053893" w:rsidP="00053893">
      <w:pPr>
        <w:rPr>
          <w:rFonts w:cstheme="minorHAnsi"/>
          <w:sz w:val="24"/>
          <w:szCs w:val="24"/>
          <w:shd w:val="clear" w:color="auto" w:fill="FFFFFF"/>
        </w:rPr>
      </w:pPr>
    </w:p>
    <w:p w:rsidR="00053893" w:rsidRPr="00053893" w:rsidRDefault="00053893" w:rsidP="00053893">
      <w:pPr>
        <w:ind w:left="720"/>
        <w:rPr>
          <w:rFonts w:ascii="Consolas" w:hAnsi="Consolas" w:cstheme="minorHAnsi"/>
          <w:sz w:val="24"/>
          <w:szCs w:val="24"/>
          <w:shd w:val="clear" w:color="auto" w:fill="FFFFFF"/>
        </w:rPr>
      </w:pPr>
      <w:r w:rsidRPr="00053893">
        <w:rPr>
          <w:rFonts w:ascii="Consolas" w:hAnsi="Consolas" w:cstheme="minorHAnsi"/>
          <w:sz w:val="24"/>
          <w:szCs w:val="24"/>
          <w:shd w:val="clear" w:color="auto" w:fill="FFFFFF"/>
        </w:rPr>
        <w:t>&lt;!-- example with string syntax --&gt;</w:t>
      </w:r>
    </w:p>
    <w:p w:rsidR="00053893" w:rsidRPr="00053893" w:rsidRDefault="00053893" w:rsidP="00053893">
      <w:pPr>
        <w:ind w:left="720"/>
        <w:rPr>
          <w:rFonts w:ascii="Consolas" w:hAnsi="Consolas" w:cstheme="minorHAnsi"/>
          <w:sz w:val="24"/>
          <w:szCs w:val="24"/>
          <w:shd w:val="clear" w:color="auto" w:fill="FFFFFF"/>
        </w:rPr>
      </w:pPr>
      <w:r w:rsidRPr="00053893">
        <w:rPr>
          <w:rFonts w:ascii="Consolas" w:hAnsi="Consolas" w:cstheme="minorHAnsi"/>
          <w:sz w:val="24"/>
          <w:szCs w:val="24"/>
          <w:shd w:val="clear" w:color="auto" w:fill="FFFFFF"/>
        </w:rPr>
        <w:t>&lt;!-- use the type variable as a class --&gt;</w:t>
      </w:r>
    </w:p>
    <w:p w:rsidR="00053893" w:rsidRDefault="00053893" w:rsidP="00053893">
      <w:pPr>
        <w:ind w:left="720"/>
        <w:rPr>
          <w:rFonts w:ascii="Consolas" w:hAnsi="Consolas" w:cstheme="minorHAnsi"/>
          <w:sz w:val="24"/>
          <w:szCs w:val="24"/>
          <w:shd w:val="clear" w:color="auto" w:fill="FFFFFF"/>
        </w:rPr>
      </w:pPr>
      <w:r w:rsidRPr="00053893">
        <w:rPr>
          <w:rFonts w:ascii="Consolas" w:hAnsi="Consolas" w:cstheme="minorHAnsi"/>
          <w:sz w:val="24"/>
          <w:szCs w:val="24"/>
          <w:shd w:val="clear" w:color="auto" w:fill="FFFFFF"/>
        </w:rPr>
        <w:t>&lt;div class="item ng-class:type;"&gt;Stuff Goes Here</w:t>
      </w:r>
    </w:p>
    <w:p w:rsidR="00053893" w:rsidRDefault="00053893" w:rsidP="00053893">
      <w:pPr>
        <w:rPr>
          <w:rFonts w:ascii="Consolas" w:hAnsi="Consolas" w:cstheme="minorHAnsi"/>
          <w:sz w:val="24"/>
          <w:szCs w:val="24"/>
          <w:shd w:val="clear" w:color="auto" w:fill="FFFFFF"/>
        </w:rPr>
      </w:pPr>
    </w:p>
    <w:p w:rsidR="00053893" w:rsidRDefault="00053893" w:rsidP="00053893">
      <w:pPr>
        <w:pStyle w:val="Title"/>
        <w:rPr>
          <w:sz w:val="32"/>
          <w:szCs w:val="32"/>
        </w:rPr>
      </w:pPr>
      <w:r w:rsidRPr="00053893">
        <w:rPr>
          <w:sz w:val="32"/>
          <w:szCs w:val="32"/>
        </w:rPr>
        <w:t xml:space="preserve">ngClass as a </w:t>
      </w:r>
      <w:r>
        <w:rPr>
          <w:sz w:val="32"/>
          <w:szCs w:val="32"/>
        </w:rPr>
        <w:t>Attribute</w:t>
      </w:r>
      <w:r>
        <w:rPr>
          <w:sz w:val="32"/>
          <w:szCs w:val="32"/>
        </w:rPr>
        <w:t>:</w:t>
      </w:r>
    </w:p>
    <w:p w:rsidR="00053893" w:rsidRDefault="00053893" w:rsidP="00053893"/>
    <w:p w:rsidR="00053893" w:rsidRPr="00053893" w:rsidRDefault="00053893" w:rsidP="00053893">
      <w:pPr>
        <w:ind w:left="720"/>
        <w:rPr>
          <w:rFonts w:ascii="Consolas" w:hAnsi="Consolas"/>
        </w:rPr>
      </w:pPr>
      <w:r w:rsidRPr="00053893">
        <w:rPr>
          <w:rFonts w:ascii="Consolas" w:hAnsi="Consolas"/>
        </w:rPr>
        <w:t>&lt;!-- example with string syntax --&gt;</w:t>
      </w:r>
    </w:p>
    <w:p w:rsidR="00053893" w:rsidRPr="00053893" w:rsidRDefault="00053893" w:rsidP="00053893">
      <w:pPr>
        <w:ind w:left="720"/>
        <w:rPr>
          <w:rFonts w:ascii="Consolas" w:hAnsi="Consolas"/>
        </w:rPr>
      </w:pPr>
      <w:r w:rsidRPr="00053893">
        <w:rPr>
          <w:rFonts w:ascii="Consolas" w:hAnsi="Consolas"/>
        </w:rPr>
        <w:t>&lt;!-- use the type variable as a class --&gt;</w:t>
      </w:r>
    </w:p>
    <w:p w:rsidR="00053893" w:rsidRPr="00053893" w:rsidRDefault="00053893" w:rsidP="00053893">
      <w:pPr>
        <w:ind w:left="720"/>
      </w:pPr>
      <w:r w:rsidRPr="00053893">
        <w:rPr>
          <w:rFonts w:ascii="Consolas" w:hAnsi="Consolas"/>
        </w:rPr>
        <w:t>&lt;div class="item" ng-class="type"&gt;Stuff Goes Here</w:t>
      </w:r>
    </w:p>
    <w:p w:rsidR="00053893" w:rsidRDefault="00053893" w:rsidP="00053893">
      <w:pPr>
        <w:pBdr>
          <w:bottom w:val="double" w:sz="6" w:space="1" w:color="auto"/>
        </w:pBdr>
        <w:rPr>
          <w:rFonts w:ascii="Consolas" w:hAnsi="Consolas" w:cstheme="minorHAnsi"/>
          <w:sz w:val="24"/>
          <w:szCs w:val="24"/>
          <w:shd w:val="clear" w:color="auto" w:fill="FFFFFF"/>
        </w:rPr>
      </w:pPr>
    </w:p>
    <w:p w:rsidR="00601886" w:rsidRDefault="00601886" w:rsidP="00053893">
      <w:pPr>
        <w:rPr>
          <w:rFonts w:ascii="Consolas" w:hAnsi="Consolas" w:cstheme="minorHAnsi"/>
          <w:sz w:val="24"/>
          <w:szCs w:val="24"/>
          <w:shd w:val="clear" w:color="auto" w:fill="FFFFFF"/>
        </w:rPr>
      </w:pPr>
    </w:p>
    <w:p w:rsidR="000F2B4E" w:rsidRDefault="000F2B4E" w:rsidP="00053893">
      <w:pPr>
        <w:rPr>
          <w:rFonts w:ascii="Consolas" w:hAnsi="Consolas" w:cstheme="minorHAnsi"/>
          <w:sz w:val="24"/>
          <w:szCs w:val="24"/>
          <w:shd w:val="clear" w:color="auto" w:fill="FFFFFF"/>
        </w:rPr>
      </w:pPr>
    </w:p>
    <w:p w:rsidR="000F2B4E" w:rsidRPr="000F2B4E" w:rsidRDefault="000F2B4E" w:rsidP="000F2B4E">
      <w:pPr>
        <w:pStyle w:val="Title"/>
        <w:rPr>
          <w:shd w:val="clear" w:color="auto" w:fill="FFFFFF"/>
        </w:rPr>
      </w:pPr>
      <w:r w:rsidRPr="000F2B4E">
        <w:rPr>
          <w:shd w:val="clear" w:color="auto" w:fill="FFFFFF"/>
        </w:rPr>
        <w:t>CSS: after</w:t>
      </w:r>
      <w:r w:rsidRPr="000F2B4E">
        <w:rPr>
          <w:shd w:val="clear" w:color="auto" w:fill="FFFFFF"/>
        </w:rPr>
        <w:t xml:space="preserve"> selector</w:t>
      </w:r>
    </w:p>
    <w:p w:rsidR="000F2B4E" w:rsidRPr="000F2B4E" w:rsidRDefault="000F2B4E" w:rsidP="000F2B4E">
      <w:pPr>
        <w:rPr>
          <w:rFonts w:cstheme="minorHAnsi"/>
          <w:sz w:val="24"/>
          <w:szCs w:val="24"/>
          <w:shd w:val="clear" w:color="auto" w:fill="FFFFFF"/>
        </w:rPr>
      </w:pPr>
      <w:r w:rsidRPr="000F2B4E">
        <w:rPr>
          <w:rFonts w:cstheme="minorHAnsi"/>
          <w:sz w:val="24"/>
          <w:szCs w:val="24"/>
          <w:shd w:val="clear" w:color="auto" w:fill="FFFFFF"/>
        </w:rPr>
        <w:t>This CSS tutorial explains how to use the CSS selector called :after with syntax and examples.</w:t>
      </w:r>
    </w:p>
    <w:p w:rsidR="000F2B4E" w:rsidRPr="000F2B4E" w:rsidRDefault="000F2B4E" w:rsidP="000F2B4E">
      <w:pPr>
        <w:rPr>
          <w:rFonts w:cstheme="minorHAnsi"/>
          <w:sz w:val="24"/>
          <w:szCs w:val="24"/>
          <w:shd w:val="clear" w:color="auto" w:fill="FFFFFF"/>
        </w:rPr>
      </w:pPr>
    </w:p>
    <w:p w:rsidR="000F2B4E" w:rsidRPr="000F2B4E" w:rsidRDefault="000F2B4E" w:rsidP="000F2B4E">
      <w:pPr>
        <w:rPr>
          <w:rFonts w:cstheme="minorHAnsi"/>
          <w:b/>
          <w:sz w:val="24"/>
          <w:szCs w:val="24"/>
          <w:shd w:val="clear" w:color="auto" w:fill="FFFFFF"/>
        </w:rPr>
      </w:pPr>
      <w:r w:rsidRPr="000F2B4E">
        <w:rPr>
          <w:rFonts w:cstheme="minorHAnsi"/>
          <w:b/>
          <w:sz w:val="24"/>
          <w:szCs w:val="24"/>
          <w:shd w:val="clear" w:color="auto" w:fill="FFFFFF"/>
        </w:rPr>
        <w:t>Description</w:t>
      </w:r>
    </w:p>
    <w:p w:rsidR="000F2B4E" w:rsidRPr="000F2B4E" w:rsidRDefault="000F2B4E" w:rsidP="000F2B4E">
      <w:pPr>
        <w:rPr>
          <w:rFonts w:cstheme="minorHAnsi"/>
          <w:sz w:val="24"/>
          <w:szCs w:val="24"/>
          <w:shd w:val="clear" w:color="auto" w:fill="FFFFFF"/>
        </w:rPr>
      </w:pPr>
      <w:r w:rsidRPr="000F2B4E">
        <w:rPr>
          <w:rFonts w:cstheme="minorHAnsi"/>
          <w:sz w:val="24"/>
          <w:szCs w:val="24"/>
          <w:shd w:val="clear" w:color="auto" w:fill="FFFFFF"/>
        </w:rPr>
        <w:t>The CSS :after selector allows you to add content after a selected element.</w:t>
      </w:r>
    </w:p>
    <w:p w:rsidR="000F2B4E" w:rsidRPr="000F2B4E" w:rsidRDefault="000F2B4E" w:rsidP="000F2B4E">
      <w:pPr>
        <w:rPr>
          <w:rFonts w:cstheme="minorHAnsi"/>
          <w:sz w:val="24"/>
          <w:szCs w:val="24"/>
          <w:shd w:val="clear" w:color="auto" w:fill="FFFFFF"/>
        </w:rPr>
      </w:pPr>
    </w:p>
    <w:p w:rsidR="000F2B4E" w:rsidRPr="000F2B4E" w:rsidRDefault="000F2B4E" w:rsidP="000F2B4E">
      <w:pPr>
        <w:rPr>
          <w:rFonts w:cstheme="minorHAnsi"/>
          <w:b/>
          <w:sz w:val="24"/>
          <w:szCs w:val="24"/>
          <w:shd w:val="clear" w:color="auto" w:fill="FFFFFF"/>
        </w:rPr>
      </w:pPr>
      <w:r w:rsidRPr="000F2B4E">
        <w:rPr>
          <w:rFonts w:cstheme="minorHAnsi"/>
          <w:b/>
          <w:sz w:val="24"/>
          <w:szCs w:val="24"/>
          <w:shd w:val="clear" w:color="auto" w:fill="FFFFFF"/>
        </w:rPr>
        <w:t>Syntax</w:t>
      </w:r>
    </w:p>
    <w:p w:rsidR="000F2B4E" w:rsidRPr="000F2B4E" w:rsidRDefault="000F2B4E" w:rsidP="000F2B4E">
      <w:pPr>
        <w:rPr>
          <w:rFonts w:cstheme="minorHAnsi"/>
          <w:sz w:val="24"/>
          <w:szCs w:val="24"/>
          <w:shd w:val="clear" w:color="auto" w:fill="FFFFFF"/>
        </w:rPr>
      </w:pPr>
      <w:r w:rsidRPr="000F2B4E">
        <w:rPr>
          <w:rFonts w:cstheme="minorHAnsi"/>
          <w:sz w:val="24"/>
          <w:szCs w:val="24"/>
          <w:shd w:val="clear" w:color="auto" w:fill="FFFFFF"/>
        </w:rPr>
        <w:t>The syntax for the :</w:t>
      </w:r>
      <w:r w:rsidRPr="000F2B4E">
        <w:rPr>
          <w:rFonts w:cstheme="minorHAnsi"/>
          <w:sz w:val="24"/>
          <w:szCs w:val="24"/>
          <w:shd w:val="clear" w:color="auto" w:fill="FFFFFF"/>
        </w:rPr>
        <w:t>after</w:t>
      </w:r>
      <w:r w:rsidRPr="000F2B4E">
        <w:rPr>
          <w:rFonts w:cstheme="minorHAnsi"/>
          <w:sz w:val="24"/>
          <w:szCs w:val="24"/>
          <w:shd w:val="clear" w:color="auto" w:fill="FFFFFF"/>
        </w:rPr>
        <w:t xml:space="preserve"> CSS selector is:</w:t>
      </w:r>
    </w:p>
    <w:p w:rsidR="000F2B4E" w:rsidRPr="000F2B4E" w:rsidRDefault="000F2B4E" w:rsidP="000F2B4E">
      <w:pPr>
        <w:rPr>
          <w:rFonts w:ascii="Consolas" w:hAnsi="Consolas" w:cstheme="minorHAnsi"/>
          <w:sz w:val="24"/>
          <w:szCs w:val="24"/>
          <w:shd w:val="clear" w:color="auto" w:fill="FFFFFF"/>
        </w:rPr>
      </w:pPr>
    </w:p>
    <w:p w:rsidR="000F2B4E" w:rsidRPr="000F2B4E" w:rsidRDefault="000F2B4E" w:rsidP="000F2B4E">
      <w:pPr>
        <w:ind w:firstLine="720"/>
        <w:rPr>
          <w:rFonts w:ascii="Consolas" w:hAnsi="Consolas" w:cstheme="minorHAnsi"/>
          <w:sz w:val="24"/>
          <w:szCs w:val="24"/>
          <w:shd w:val="clear" w:color="auto" w:fill="FFFFFF"/>
        </w:rPr>
      </w:pPr>
      <w:r w:rsidRPr="000F2B4E">
        <w:rPr>
          <w:rFonts w:ascii="Consolas" w:hAnsi="Consolas" w:cstheme="minorHAnsi"/>
          <w:sz w:val="24"/>
          <w:szCs w:val="24"/>
          <w:shd w:val="clear" w:color="auto" w:fill="FFFFFF"/>
        </w:rPr>
        <w:t>element:after { style_properties }</w:t>
      </w:r>
    </w:p>
    <w:p w:rsidR="000F2B4E" w:rsidRDefault="000F2B4E" w:rsidP="000F2B4E">
      <w:pPr>
        <w:rPr>
          <w:rFonts w:ascii="Consolas" w:hAnsi="Consolas" w:cstheme="minorHAnsi"/>
          <w:sz w:val="24"/>
          <w:szCs w:val="24"/>
          <w:shd w:val="clear" w:color="auto" w:fill="FFFFFF"/>
        </w:rPr>
      </w:pPr>
    </w:p>
    <w:p w:rsidR="000F2B4E" w:rsidRPr="0041028B" w:rsidRDefault="000F2B4E" w:rsidP="000F2B4E">
      <w:pPr>
        <w:rPr>
          <w:rFonts w:cstheme="minorHAnsi"/>
          <w:b/>
          <w:sz w:val="24"/>
          <w:szCs w:val="24"/>
          <w:shd w:val="clear" w:color="auto" w:fill="FFFFFF"/>
        </w:rPr>
      </w:pPr>
      <w:r w:rsidRPr="0041028B">
        <w:rPr>
          <w:rFonts w:cstheme="minorHAnsi"/>
          <w:b/>
          <w:sz w:val="24"/>
          <w:szCs w:val="24"/>
          <w:shd w:val="clear" w:color="auto" w:fill="FFFFFF"/>
        </w:rPr>
        <w:t>Example</w:t>
      </w:r>
    </w:p>
    <w:p w:rsidR="000F2B4E" w:rsidRPr="0041028B" w:rsidRDefault="000F2B4E" w:rsidP="000F2B4E">
      <w:pPr>
        <w:rPr>
          <w:rFonts w:cstheme="minorHAnsi"/>
          <w:sz w:val="24"/>
          <w:szCs w:val="24"/>
          <w:shd w:val="clear" w:color="auto" w:fill="FFFFFF"/>
        </w:rPr>
      </w:pPr>
      <w:r w:rsidRPr="0041028B">
        <w:rPr>
          <w:rFonts w:cstheme="minorHAnsi"/>
          <w:sz w:val="24"/>
          <w:szCs w:val="24"/>
          <w:shd w:val="clear" w:color="auto" w:fill="FFFFFF"/>
        </w:rPr>
        <w:t>We will discuss the :after selector below, exploring examples of how to use this selector in CSS to add content and apply styling to that new content.</w:t>
      </w:r>
    </w:p>
    <w:p w:rsidR="000F2B4E" w:rsidRPr="0041028B" w:rsidRDefault="000F2B4E" w:rsidP="000F2B4E">
      <w:pPr>
        <w:rPr>
          <w:rFonts w:cstheme="minorHAnsi"/>
          <w:sz w:val="24"/>
          <w:szCs w:val="24"/>
          <w:shd w:val="clear" w:color="auto" w:fill="FFFFFF"/>
        </w:rPr>
      </w:pPr>
    </w:p>
    <w:p w:rsidR="000F2B4E" w:rsidRPr="0041028B" w:rsidRDefault="000F2B4E" w:rsidP="000F2B4E">
      <w:pPr>
        <w:rPr>
          <w:rFonts w:cstheme="minorHAnsi"/>
          <w:b/>
          <w:i/>
          <w:sz w:val="24"/>
          <w:szCs w:val="24"/>
          <w:shd w:val="clear" w:color="auto" w:fill="FFFFFF"/>
        </w:rPr>
      </w:pPr>
      <w:r w:rsidRPr="0041028B">
        <w:rPr>
          <w:rFonts w:cstheme="minorHAnsi"/>
          <w:b/>
          <w:i/>
          <w:sz w:val="24"/>
          <w:szCs w:val="24"/>
          <w:shd w:val="clear" w:color="auto" w:fill="FFFFFF"/>
        </w:rPr>
        <w:t xml:space="preserve">With &lt;p&gt; tag: </w:t>
      </w:r>
      <w:r w:rsidRPr="0041028B">
        <w:rPr>
          <w:rFonts w:cstheme="minorHAnsi"/>
          <w:sz w:val="24"/>
          <w:szCs w:val="24"/>
          <w:shd w:val="clear" w:color="auto" w:fill="FFFFFF"/>
        </w:rPr>
        <w:t>Let's look at a CSS :after example where we apply the :after selector to a &lt;p&gt; tag.</w:t>
      </w:r>
    </w:p>
    <w:p w:rsidR="000F2B4E" w:rsidRPr="0041028B" w:rsidRDefault="000F2B4E" w:rsidP="000F2B4E">
      <w:pPr>
        <w:rPr>
          <w:rFonts w:cstheme="minorHAnsi"/>
          <w:sz w:val="24"/>
          <w:szCs w:val="24"/>
          <w:shd w:val="clear" w:color="auto" w:fill="FFFFFF"/>
        </w:rPr>
      </w:pPr>
    </w:p>
    <w:p w:rsidR="000F2B4E" w:rsidRPr="0041028B" w:rsidRDefault="000F2B4E" w:rsidP="000F2B4E">
      <w:pPr>
        <w:rPr>
          <w:rFonts w:cstheme="minorHAnsi"/>
          <w:b/>
          <w:sz w:val="24"/>
          <w:szCs w:val="24"/>
          <w:shd w:val="clear" w:color="auto" w:fill="FFFFFF"/>
        </w:rPr>
      </w:pPr>
      <w:r w:rsidRPr="0041028B">
        <w:rPr>
          <w:rFonts w:cstheme="minorHAnsi"/>
          <w:b/>
          <w:sz w:val="24"/>
          <w:szCs w:val="24"/>
          <w:shd w:val="clear" w:color="auto" w:fill="FFFFFF"/>
        </w:rPr>
        <w:t>The CSS would look like this:</w:t>
      </w:r>
    </w:p>
    <w:p w:rsidR="000F2B4E" w:rsidRPr="000F2B4E" w:rsidRDefault="000F2B4E" w:rsidP="000F2B4E">
      <w:pPr>
        <w:rPr>
          <w:rFonts w:ascii="Consolas" w:hAnsi="Consolas" w:cstheme="minorHAnsi"/>
          <w:sz w:val="24"/>
          <w:szCs w:val="24"/>
          <w:shd w:val="clear" w:color="auto" w:fill="FFFFFF"/>
        </w:rPr>
      </w:pPr>
    </w:p>
    <w:p w:rsidR="000F2B4E" w:rsidRPr="000F2B4E" w:rsidRDefault="000F2B4E" w:rsidP="000F2B4E">
      <w:pPr>
        <w:rPr>
          <w:rFonts w:ascii="Consolas" w:hAnsi="Consolas" w:cstheme="minorHAnsi"/>
          <w:sz w:val="24"/>
          <w:szCs w:val="24"/>
          <w:shd w:val="clear" w:color="auto" w:fill="FFFFFF"/>
        </w:rPr>
      </w:pPr>
      <w:r w:rsidRPr="000F2B4E">
        <w:rPr>
          <w:rFonts w:ascii="Consolas" w:hAnsi="Consolas" w:cstheme="minorHAnsi"/>
          <w:sz w:val="24"/>
          <w:szCs w:val="24"/>
          <w:shd w:val="clear" w:color="auto" w:fill="FFFFFF"/>
        </w:rPr>
        <w:t>p:after { content: "The End"; color: red; font-size: 10px; }</w:t>
      </w:r>
    </w:p>
    <w:p w:rsidR="000F2B4E" w:rsidRPr="0041028B" w:rsidRDefault="000F2B4E" w:rsidP="000F2B4E">
      <w:pPr>
        <w:rPr>
          <w:rFonts w:cstheme="minorHAnsi"/>
          <w:sz w:val="24"/>
          <w:szCs w:val="24"/>
          <w:shd w:val="clear" w:color="auto" w:fill="FFFFFF"/>
        </w:rPr>
      </w:pPr>
      <w:r w:rsidRPr="0041028B">
        <w:rPr>
          <w:rFonts w:cstheme="minorHAnsi"/>
          <w:sz w:val="24"/>
          <w:szCs w:val="24"/>
          <w:shd w:val="clear" w:color="auto" w:fill="FFFFFF"/>
        </w:rPr>
        <w:t>The HTML would look like this:</w:t>
      </w:r>
    </w:p>
    <w:p w:rsidR="000F2B4E" w:rsidRPr="000F2B4E" w:rsidRDefault="000F2B4E" w:rsidP="000F2B4E">
      <w:pPr>
        <w:rPr>
          <w:rFonts w:ascii="Consolas" w:hAnsi="Consolas" w:cstheme="minorHAnsi"/>
          <w:sz w:val="24"/>
          <w:szCs w:val="24"/>
          <w:shd w:val="clear" w:color="auto" w:fill="FFFFFF"/>
        </w:rPr>
      </w:pPr>
    </w:p>
    <w:p w:rsidR="000F2B4E" w:rsidRPr="000F2B4E" w:rsidRDefault="000F2B4E" w:rsidP="000F2B4E">
      <w:pPr>
        <w:rPr>
          <w:rFonts w:ascii="Consolas" w:hAnsi="Consolas" w:cstheme="minorHAnsi"/>
          <w:sz w:val="24"/>
          <w:szCs w:val="24"/>
          <w:shd w:val="clear" w:color="auto" w:fill="FFFFFF"/>
        </w:rPr>
      </w:pPr>
      <w:r w:rsidRPr="000F2B4E">
        <w:rPr>
          <w:rFonts w:ascii="Consolas" w:hAnsi="Consolas" w:cstheme="minorHAnsi"/>
          <w:sz w:val="24"/>
          <w:szCs w:val="24"/>
          <w:shd w:val="clear" w:color="auto" w:fill="FFFFFF"/>
        </w:rPr>
        <w:t>&lt;div&gt;</w:t>
      </w:r>
    </w:p>
    <w:p w:rsidR="000F2B4E" w:rsidRPr="000F2B4E" w:rsidRDefault="000F2B4E" w:rsidP="000F2B4E">
      <w:pPr>
        <w:rPr>
          <w:rFonts w:ascii="Consolas" w:hAnsi="Consolas" w:cstheme="minorHAnsi"/>
          <w:sz w:val="24"/>
          <w:szCs w:val="24"/>
          <w:shd w:val="clear" w:color="auto" w:fill="FFFFFF"/>
        </w:rPr>
      </w:pPr>
      <w:r w:rsidRPr="000F2B4E">
        <w:rPr>
          <w:rFonts w:ascii="Consolas" w:hAnsi="Consolas" w:cstheme="minorHAnsi"/>
          <w:sz w:val="24"/>
          <w:szCs w:val="24"/>
          <w:shd w:val="clear" w:color="auto" w:fill="FFFFFF"/>
        </w:rPr>
        <w:t xml:space="preserve">  &lt;p&gt;This is the first paragraph written by techonthenet.com.&lt;/p&gt;</w:t>
      </w:r>
    </w:p>
    <w:p w:rsidR="000F2B4E" w:rsidRPr="000F2B4E" w:rsidRDefault="000F2B4E" w:rsidP="000F2B4E">
      <w:pPr>
        <w:rPr>
          <w:rFonts w:ascii="Consolas" w:hAnsi="Consolas" w:cstheme="minorHAnsi"/>
          <w:sz w:val="24"/>
          <w:szCs w:val="24"/>
          <w:shd w:val="clear" w:color="auto" w:fill="FFFFFF"/>
        </w:rPr>
      </w:pPr>
      <w:r w:rsidRPr="000F2B4E">
        <w:rPr>
          <w:rFonts w:ascii="Consolas" w:hAnsi="Consolas" w:cstheme="minorHAnsi"/>
          <w:sz w:val="24"/>
          <w:szCs w:val="24"/>
          <w:shd w:val="clear" w:color="auto" w:fill="FFFFFF"/>
        </w:rPr>
        <w:t xml:space="preserve">  &lt;p&gt;Here is the second paragraph written by techonthenet.com.&lt;/p&gt;</w:t>
      </w:r>
    </w:p>
    <w:p w:rsidR="000F2B4E" w:rsidRDefault="000F2B4E" w:rsidP="000F2B4E">
      <w:pPr>
        <w:rPr>
          <w:rFonts w:ascii="Consolas" w:hAnsi="Consolas" w:cstheme="minorHAnsi"/>
          <w:sz w:val="24"/>
          <w:szCs w:val="24"/>
          <w:shd w:val="clear" w:color="auto" w:fill="FFFFFF"/>
        </w:rPr>
      </w:pPr>
      <w:r w:rsidRPr="000F2B4E">
        <w:rPr>
          <w:rFonts w:ascii="Consolas" w:hAnsi="Consolas" w:cstheme="minorHAnsi"/>
          <w:sz w:val="24"/>
          <w:szCs w:val="24"/>
          <w:shd w:val="clear" w:color="auto" w:fill="FFFFFF"/>
        </w:rPr>
        <w:t>&lt;/div&gt;</w:t>
      </w:r>
    </w:p>
    <w:p w:rsidR="0041028B" w:rsidRDefault="0041028B" w:rsidP="000F2B4E">
      <w:pPr>
        <w:rPr>
          <w:rFonts w:ascii="Consolas" w:hAnsi="Consolas" w:cstheme="minorHAnsi"/>
          <w:sz w:val="24"/>
          <w:szCs w:val="24"/>
          <w:shd w:val="clear" w:color="auto" w:fill="FFFFFF"/>
        </w:rPr>
      </w:pPr>
    </w:p>
    <w:p w:rsidR="0041028B" w:rsidRDefault="0041028B" w:rsidP="000F2B4E">
      <w:pPr>
        <w:rPr>
          <w:rFonts w:ascii="Consolas" w:hAnsi="Consolas" w:cstheme="minorHAnsi"/>
          <w:sz w:val="24"/>
          <w:szCs w:val="24"/>
          <w:shd w:val="clear" w:color="auto" w:fill="FFFFFF"/>
        </w:rPr>
      </w:pPr>
    </w:p>
    <w:p w:rsidR="0041028B" w:rsidRDefault="0041028B" w:rsidP="000F2B4E">
      <w:pPr>
        <w:rPr>
          <w:rFonts w:ascii="Consolas" w:hAnsi="Consolas" w:cstheme="minorHAnsi"/>
          <w:sz w:val="24"/>
          <w:szCs w:val="24"/>
          <w:shd w:val="clear" w:color="auto" w:fill="FFFFFF"/>
        </w:rPr>
      </w:pPr>
    </w:p>
    <w:p w:rsidR="0041028B" w:rsidRDefault="0041028B" w:rsidP="000F2B4E">
      <w:pPr>
        <w:rPr>
          <w:rFonts w:ascii="Consolas" w:hAnsi="Consolas" w:cstheme="minorHAnsi"/>
          <w:sz w:val="24"/>
          <w:szCs w:val="24"/>
          <w:shd w:val="clear" w:color="auto" w:fill="FFFFFF"/>
        </w:rPr>
      </w:pPr>
    </w:p>
    <w:p w:rsidR="0041028B" w:rsidRDefault="0041028B" w:rsidP="000F2B4E">
      <w:pPr>
        <w:rPr>
          <w:rFonts w:ascii="Consolas" w:hAnsi="Consolas" w:cstheme="minorHAnsi"/>
          <w:sz w:val="24"/>
          <w:szCs w:val="24"/>
          <w:shd w:val="clear" w:color="auto" w:fill="FFFFFF"/>
        </w:rPr>
      </w:pPr>
    </w:p>
    <w:p w:rsidR="0041028B" w:rsidRPr="000F2B4E" w:rsidRDefault="0041028B" w:rsidP="000F2B4E">
      <w:pPr>
        <w:rPr>
          <w:rFonts w:ascii="Consolas" w:hAnsi="Consolas" w:cstheme="minorHAnsi"/>
          <w:sz w:val="24"/>
          <w:szCs w:val="24"/>
          <w:shd w:val="clear" w:color="auto" w:fill="FFFFFF"/>
        </w:rPr>
      </w:pPr>
    </w:p>
    <w:p w:rsidR="000F2B4E" w:rsidRPr="0041028B" w:rsidRDefault="000F2B4E" w:rsidP="000F2B4E">
      <w:pPr>
        <w:rPr>
          <w:rFonts w:cstheme="minorHAnsi"/>
          <w:sz w:val="24"/>
          <w:szCs w:val="24"/>
          <w:shd w:val="clear" w:color="auto" w:fill="FFFFFF"/>
        </w:rPr>
      </w:pPr>
      <w:r w:rsidRPr="0041028B">
        <w:rPr>
          <w:rFonts w:cstheme="minorHAnsi"/>
          <w:sz w:val="24"/>
          <w:szCs w:val="24"/>
          <w:shd w:val="clear" w:color="auto" w:fill="FFFFFF"/>
        </w:rPr>
        <w:t>The result would look like this (The :after selector would style the &lt;p&gt; tags as follows):</w:t>
      </w:r>
    </w:p>
    <w:p w:rsidR="000F2B4E" w:rsidRPr="0041028B" w:rsidRDefault="000F2B4E" w:rsidP="000F2B4E">
      <w:pPr>
        <w:rPr>
          <w:rFonts w:cstheme="minorHAnsi"/>
          <w:sz w:val="24"/>
          <w:szCs w:val="24"/>
          <w:shd w:val="clear" w:color="auto" w:fill="FFFFFF"/>
        </w:rPr>
      </w:pPr>
    </w:p>
    <w:p w:rsidR="000F2B4E" w:rsidRDefault="000F2B4E" w:rsidP="000F2B4E">
      <w:pPr>
        <w:rPr>
          <w:rFonts w:ascii="Consolas" w:hAnsi="Consolas" w:cstheme="minorHAnsi"/>
          <w:sz w:val="24"/>
          <w:szCs w:val="24"/>
          <w:shd w:val="clear" w:color="auto" w:fill="FFFFFF"/>
        </w:rPr>
      </w:pPr>
      <w:r>
        <w:rPr>
          <w:noProof/>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38100</wp:posOffset>
                </wp:positionV>
                <wp:extent cx="4391025" cy="666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4391025" cy="666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59B776" id="Rectangle 5" o:spid="_x0000_s1026" style="position:absolute;margin-left:3pt;margin-top:3pt;width:345.7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" filled="f" strokecolor="black [3213]" strokeweight="1pt"/>
            </w:pict>
          </mc:Fallback>
        </mc:AlternateContent>
      </w:r>
      <w:r>
        <w:rPr>
          <w:noProof/>
        </w:rPr>
        <w:drawing>
          <wp:inline distT="0" distB="0" distL="0" distR="0">
            <wp:extent cx="4114800" cy="742950"/>
            <wp:effectExtent l="0" t="0" r="0" b="0"/>
            <wp:docPr id="4" name="Picture 4" descr="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742950"/>
                    </a:xfrm>
                    <a:prstGeom prst="rect">
                      <a:avLst/>
                    </a:prstGeom>
                    <a:noFill/>
                    <a:ln>
                      <a:noFill/>
                    </a:ln>
                  </pic:spPr>
                </pic:pic>
              </a:graphicData>
            </a:graphic>
          </wp:inline>
        </w:drawing>
      </w:r>
    </w:p>
    <w:p w:rsidR="008E6477" w:rsidRDefault="008E6477" w:rsidP="000F2B4E">
      <w:pPr>
        <w:rPr>
          <w:rFonts w:ascii="Consolas" w:hAnsi="Consolas" w:cstheme="minorHAnsi"/>
          <w:sz w:val="24"/>
          <w:szCs w:val="24"/>
          <w:shd w:val="clear" w:color="auto" w:fill="FFFFFF"/>
        </w:rPr>
      </w:pPr>
    </w:p>
    <w:p w:rsidR="008E6477" w:rsidRDefault="008E6477" w:rsidP="000F2B4E">
      <w:pPr>
        <w:rPr>
          <w:rFonts w:ascii="Consolas" w:hAnsi="Consolas" w:cstheme="minorHAnsi"/>
          <w:sz w:val="24"/>
          <w:szCs w:val="24"/>
          <w:shd w:val="clear" w:color="auto" w:fill="FFFFFF"/>
        </w:rPr>
      </w:pPr>
    </w:p>
    <w:p w:rsidR="008E6477" w:rsidRPr="000F2B4E" w:rsidRDefault="008E6477" w:rsidP="008E6477">
      <w:pPr>
        <w:pStyle w:val="Title"/>
        <w:rPr>
          <w:shd w:val="clear" w:color="auto" w:fill="FFFFFF"/>
        </w:rPr>
      </w:pPr>
      <w:r w:rsidRPr="000F2B4E">
        <w:rPr>
          <w:shd w:val="clear" w:color="auto" w:fill="FFFFFF"/>
        </w:rPr>
        <w:t xml:space="preserve">CSS: </w:t>
      </w:r>
      <w:r>
        <w:rPr>
          <w:shd w:val="clear" w:color="auto" w:fill="FFFFFF"/>
        </w:rPr>
        <w:t>first-child</w:t>
      </w:r>
      <w:r w:rsidRPr="000F2B4E">
        <w:rPr>
          <w:shd w:val="clear" w:color="auto" w:fill="FFFFFF"/>
        </w:rPr>
        <w:t xml:space="preserve"> selector</w:t>
      </w:r>
    </w:p>
    <w:p w:rsidR="008E6477" w:rsidRDefault="008E6477" w:rsidP="000F2B4E">
      <w:pPr>
        <w:rPr>
          <w:rFonts w:ascii="Consolas" w:hAnsi="Consolas" w:cstheme="minorHAnsi"/>
          <w:sz w:val="24"/>
          <w:szCs w:val="24"/>
          <w:shd w:val="clear" w:color="auto" w:fill="FFFFFF"/>
        </w:rPr>
      </w:pPr>
    </w:p>
    <w:p w:rsidR="008E6477" w:rsidRPr="008E6477" w:rsidRDefault="008E6477" w:rsidP="000F2B4E">
      <w:pPr>
        <w:rPr>
          <w:rFonts w:cstheme="minorHAnsi"/>
          <w:sz w:val="24"/>
          <w:szCs w:val="24"/>
          <w:shd w:val="clear" w:color="auto" w:fill="FFFFFF"/>
        </w:rPr>
      </w:pPr>
      <w:r w:rsidRPr="008E6477">
        <w:rPr>
          <w:rFonts w:cstheme="minorHAnsi"/>
          <w:color w:val="000000"/>
          <w:sz w:val="24"/>
          <w:szCs w:val="24"/>
          <w:shd w:val="clear" w:color="auto" w:fill="FFFFFF"/>
        </w:rPr>
        <w:t>The </w:t>
      </w:r>
      <w:r w:rsidRPr="008E6477">
        <w:rPr>
          <w:rFonts w:cstheme="minorHAnsi"/>
          <w:color w:val="DC143C"/>
          <w:sz w:val="24"/>
          <w:szCs w:val="24"/>
          <w:shd w:val="clear" w:color="auto" w:fill="F1F1F1"/>
        </w:rPr>
        <w:t>:first-child</w:t>
      </w:r>
      <w:r w:rsidRPr="008E6477">
        <w:rPr>
          <w:rFonts w:cstheme="minorHAnsi"/>
          <w:color w:val="000000"/>
          <w:sz w:val="24"/>
          <w:szCs w:val="24"/>
          <w:shd w:val="clear" w:color="auto" w:fill="FFFFFF"/>
        </w:rPr>
        <w:t> selector is used to select the specified selector, only if it is the first child of its parent.</w:t>
      </w:r>
    </w:p>
    <w:sectPr w:rsidR="008E6477" w:rsidRPr="008E647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D68" w:rsidRDefault="00F57D68" w:rsidP="004017A3">
      <w:r>
        <w:separator/>
      </w:r>
    </w:p>
  </w:endnote>
  <w:endnote w:type="continuationSeparator" w:id="0">
    <w:p w:rsidR="00F57D68" w:rsidRDefault="00F57D68" w:rsidP="00401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6912885"/>
      <w:docPartObj>
        <w:docPartGallery w:val="Page Numbers (Bottom of Page)"/>
        <w:docPartUnique/>
      </w:docPartObj>
    </w:sdtPr>
    <w:sdtEndPr>
      <w:rPr>
        <w:noProof/>
      </w:rPr>
    </w:sdtEndPr>
    <w:sdtContent>
      <w:p w:rsidR="004017A3" w:rsidRDefault="004017A3">
        <w:pPr>
          <w:pStyle w:val="Footer"/>
          <w:jc w:val="right"/>
        </w:pPr>
        <w:r>
          <w:fldChar w:fldCharType="begin"/>
        </w:r>
        <w:r>
          <w:instrText xml:space="preserve"> PAGE   \* MERGEFORMAT </w:instrText>
        </w:r>
        <w:r>
          <w:fldChar w:fldCharType="separate"/>
        </w:r>
        <w:r w:rsidR="00535391">
          <w:rPr>
            <w:noProof/>
          </w:rPr>
          <w:t>5</w:t>
        </w:r>
        <w:r>
          <w:rPr>
            <w:noProof/>
          </w:rPr>
          <w:fldChar w:fldCharType="end"/>
        </w:r>
      </w:p>
    </w:sdtContent>
  </w:sdt>
  <w:p w:rsidR="004017A3" w:rsidRDefault="00401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D68" w:rsidRDefault="00F57D68" w:rsidP="004017A3">
      <w:r>
        <w:separator/>
      </w:r>
    </w:p>
  </w:footnote>
  <w:footnote w:type="continuationSeparator" w:id="0">
    <w:p w:rsidR="00F57D68" w:rsidRDefault="00F57D68" w:rsidP="004017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F173C4B"/>
    <w:multiLevelType w:val="hybridMultilevel"/>
    <w:tmpl w:val="8D22F74A"/>
    <w:lvl w:ilvl="0" w:tplc="E66A0E86">
      <w:start w:val="4"/>
      <w:numFmt w:val="bullet"/>
      <w:lvlText w:val="-"/>
      <w:lvlJc w:val="left"/>
      <w:pPr>
        <w:ind w:left="720" w:hanging="360"/>
      </w:pPr>
      <w:rPr>
        <w:rFonts w:ascii="Consolas" w:eastAsiaTheme="minorHAnsi" w:hAnsi="Consola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47232B"/>
    <w:multiLevelType w:val="hybridMultilevel"/>
    <w:tmpl w:val="2AA2E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9"/>
  </w:num>
  <w:num w:numId="22">
    <w:abstractNumId w:val="11"/>
  </w:num>
  <w:num w:numId="23">
    <w:abstractNumId w:val="24"/>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B04"/>
    <w:rsid w:val="00053893"/>
    <w:rsid w:val="000D3DAB"/>
    <w:rsid w:val="000F2B4E"/>
    <w:rsid w:val="00195B04"/>
    <w:rsid w:val="001B3271"/>
    <w:rsid w:val="00233AB3"/>
    <w:rsid w:val="004017A3"/>
    <w:rsid w:val="0041028B"/>
    <w:rsid w:val="0050795E"/>
    <w:rsid w:val="00535391"/>
    <w:rsid w:val="005A582F"/>
    <w:rsid w:val="00601886"/>
    <w:rsid w:val="00645252"/>
    <w:rsid w:val="006D3D74"/>
    <w:rsid w:val="006E649D"/>
    <w:rsid w:val="00742A9D"/>
    <w:rsid w:val="0083569A"/>
    <w:rsid w:val="00880623"/>
    <w:rsid w:val="008E6477"/>
    <w:rsid w:val="00A9204E"/>
    <w:rsid w:val="00AA0C44"/>
    <w:rsid w:val="00E54951"/>
    <w:rsid w:val="00EC11E1"/>
    <w:rsid w:val="00F35F86"/>
    <w:rsid w:val="00F57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1B5BF"/>
  <w15:chartTrackingRefBased/>
  <w15:docId w15:val="{4C3B29CE-6A0B-40CF-9A39-FDDE2CC1A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EC11E1"/>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EC1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9509">
      <w:bodyDiv w:val="1"/>
      <w:marLeft w:val="0"/>
      <w:marRight w:val="0"/>
      <w:marTop w:val="0"/>
      <w:marBottom w:val="0"/>
      <w:divBdr>
        <w:top w:val="none" w:sz="0" w:space="0" w:color="auto"/>
        <w:left w:val="none" w:sz="0" w:space="0" w:color="auto"/>
        <w:bottom w:val="none" w:sz="0" w:space="0" w:color="auto"/>
        <w:right w:val="none" w:sz="0" w:space="0" w:color="auto"/>
      </w:divBdr>
    </w:div>
    <w:div w:id="175535135">
      <w:bodyDiv w:val="1"/>
      <w:marLeft w:val="0"/>
      <w:marRight w:val="0"/>
      <w:marTop w:val="0"/>
      <w:marBottom w:val="0"/>
      <w:divBdr>
        <w:top w:val="none" w:sz="0" w:space="0" w:color="auto"/>
        <w:left w:val="none" w:sz="0" w:space="0" w:color="auto"/>
        <w:bottom w:val="none" w:sz="0" w:space="0" w:color="auto"/>
        <w:right w:val="none" w:sz="0" w:space="0" w:color="auto"/>
      </w:divBdr>
    </w:div>
    <w:div w:id="465777889">
      <w:bodyDiv w:val="1"/>
      <w:marLeft w:val="0"/>
      <w:marRight w:val="0"/>
      <w:marTop w:val="0"/>
      <w:marBottom w:val="0"/>
      <w:divBdr>
        <w:top w:val="none" w:sz="0" w:space="0" w:color="auto"/>
        <w:left w:val="none" w:sz="0" w:space="0" w:color="auto"/>
        <w:bottom w:val="none" w:sz="0" w:space="0" w:color="auto"/>
        <w:right w:val="none" w:sz="0" w:space="0" w:color="auto"/>
      </w:divBdr>
    </w:div>
    <w:div w:id="547882439">
      <w:bodyDiv w:val="1"/>
      <w:marLeft w:val="0"/>
      <w:marRight w:val="0"/>
      <w:marTop w:val="0"/>
      <w:marBottom w:val="0"/>
      <w:divBdr>
        <w:top w:val="none" w:sz="0" w:space="0" w:color="auto"/>
        <w:left w:val="none" w:sz="0" w:space="0" w:color="auto"/>
        <w:bottom w:val="none" w:sz="0" w:space="0" w:color="auto"/>
        <w:right w:val="none" w:sz="0" w:space="0" w:color="auto"/>
      </w:divBdr>
    </w:div>
    <w:div w:id="603194363">
      <w:bodyDiv w:val="1"/>
      <w:marLeft w:val="0"/>
      <w:marRight w:val="0"/>
      <w:marTop w:val="0"/>
      <w:marBottom w:val="0"/>
      <w:divBdr>
        <w:top w:val="none" w:sz="0" w:space="0" w:color="auto"/>
        <w:left w:val="none" w:sz="0" w:space="0" w:color="auto"/>
        <w:bottom w:val="none" w:sz="0" w:space="0" w:color="auto"/>
        <w:right w:val="none" w:sz="0" w:space="0" w:color="auto"/>
      </w:divBdr>
    </w:div>
    <w:div w:id="801583673">
      <w:bodyDiv w:val="1"/>
      <w:marLeft w:val="0"/>
      <w:marRight w:val="0"/>
      <w:marTop w:val="0"/>
      <w:marBottom w:val="0"/>
      <w:divBdr>
        <w:top w:val="none" w:sz="0" w:space="0" w:color="auto"/>
        <w:left w:val="none" w:sz="0" w:space="0" w:color="auto"/>
        <w:bottom w:val="none" w:sz="0" w:space="0" w:color="auto"/>
        <w:right w:val="none" w:sz="0" w:space="0" w:color="auto"/>
      </w:divBdr>
    </w:div>
    <w:div w:id="1000498575">
      <w:bodyDiv w:val="1"/>
      <w:marLeft w:val="0"/>
      <w:marRight w:val="0"/>
      <w:marTop w:val="0"/>
      <w:marBottom w:val="0"/>
      <w:divBdr>
        <w:top w:val="none" w:sz="0" w:space="0" w:color="auto"/>
        <w:left w:val="none" w:sz="0" w:space="0" w:color="auto"/>
        <w:bottom w:val="none" w:sz="0" w:space="0" w:color="auto"/>
        <w:right w:val="none" w:sz="0" w:space="0" w:color="auto"/>
      </w:divBdr>
    </w:div>
    <w:div w:id="1375496823">
      <w:bodyDiv w:val="1"/>
      <w:marLeft w:val="0"/>
      <w:marRight w:val="0"/>
      <w:marTop w:val="0"/>
      <w:marBottom w:val="0"/>
      <w:divBdr>
        <w:top w:val="none" w:sz="0" w:space="0" w:color="auto"/>
        <w:left w:val="none" w:sz="0" w:space="0" w:color="auto"/>
        <w:bottom w:val="none" w:sz="0" w:space="0" w:color="auto"/>
        <w:right w:val="none" w:sz="0" w:space="0" w:color="auto"/>
      </w:divBdr>
    </w:div>
    <w:div w:id="1515420907">
      <w:bodyDiv w:val="1"/>
      <w:marLeft w:val="0"/>
      <w:marRight w:val="0"/>
      <w:marTop w:val="0"/>
      <w:marBottom w:val="0"/>
      <w:divBdr>
        <w:top w:val="none" w:sz="0" w:space="0" w:color="auto"/>
        <w:left w:val="none" w:sz="0" w:space="0" w:color="auto"/>
        <w:bottom w:val="none" w:sz="0" w:space="0" w:color="auto"/>
        <w:right w:val="none" w:sz="0" w:space="0" w:color="auto"/>
      </w:divBdr>
    </w:div>
    <w:div w:id="192009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tackoverflow.com/questions/24578501/angularjs-difference-between-ng-class-and-class-with-angular-express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322914\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113</TotalTime>
  <Pages>7</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31</cp:revision>
  <dcterms:created xsi:type="dcterms:W3CDTF">2019-08-07T03:21:00Z</dcterms:created>
  <dcterms:modified xsi:type="dcterms:W3CDTF">2019-08-07T05:15:00Z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